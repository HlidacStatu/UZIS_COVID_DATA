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22.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22. 04. 2022 (20:00) vykázáno 17 554 133 aplikovaných dávek očkování, a to u 6 954 758 unikátních osob, které dostaly minimálně jednu dávku očkování. U 6 865 180 osob očkování dokončeno, u 4 144 454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22. 04. 2022 bylo aplikováno 6 645 dávek, z toho  438 (6,6%) dávky inicální (primovakcinace),  770 (11,6%) druhé dávky dvou-dávkového schématu a 5 437 (81,8%)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15 258 dávek, z toho 1 021 (6,7%) dávky inicální (primovakcinace), 1 919 (12,6%) druhé dávky dvou-dávkového schématu a 12 318 (80,7%)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77,4%, 65–69 let O: 83,9%, P: 69,1%, 60–64 let O: 78,1%, P: 60,3%, 55–59 let O: 78,0%, P: 54,5%, 50–54 let O: 76,6%, P: 49,7%, 45–49 let O: 75,8%, P: 45,7%, 40–44 let O: 67,1%, P: 35,7%, 35–39 let O: 63,4%, P: 29,0%, 30–34 let O: 61,5%, P: 25,1%, 16–29 let O: 64,8%, P: 20,9%, 12–15 let O: 47,6%, P: 6,2%,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04. 2022 (20:00) bylo vykázáno očkování alespoň jednou dávkou u 410 987 osob ve věku 80 a více let, což představuje cca 91,8% všech osob této prioritní kategorie (k 1. 1. 2021 bylo podle dat ČSÚ v populaci ČR 447 526 osob ve věku 80 a více let). U 403 628 osob ve věku 80 a více let (90,2% této věkové kategorie v populaci) bylo očkování dokončeno. Dalších 11 osob (0,0%) má rezervaci termínu očkování a 318 osob (0,1%) je registrováno a čeká na termín očkování, celkem se účastní očkování 411 316 osob (91,9%) v této věkové skupině. Posilující dávku očkování má aplikovanou 331 435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04. 2022 (20:00) bylo vykázáno očkování alespoň jednou dávkou u 948 255 osob ve věku 70-79 let, což představuje cca 91,3% všech osob této prioritní kategorie (k 1. 1. 2021 bylo podle dat ČSÚ v populaci ČR 1 038 378 osob ve věku 70-79 let). U 941 045 osob ve věku 70-79 let (90,6% této věkové kategorie v populaci) bylo očkování dokončeno. Dalších 26 osob (0,0%) má rezervaci termínu očkování a 300 osob (0,0%) je registrováno a čeká na termín očkování, celkem se účastní očkování 948 581 osob (91,4%) v této věkové skupině. Posilující dávku očkování má aplikovanou 803 463 osob této věkové kategorie, což činí 77,4%.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04. 2022 (20:00) bylo vykázáno očkování alespoň jednou dávkou u 567 444 osob ve věku 65–69 let, což představuje cca 84,4% všech osob této prioritní kategorie (k 1. 1. 2021 bylo podle dat ČSÚ v populaci ČR 672 418 osob ve věku 65–69 let). U 564 283 osob ve věku 65–69 let (83,9% této věkové kategorie v populaci) bylo očkování dokončeno. Dalších 18 osob (0,0%) má rezervaci termínu očkování a 263 osob (0,0%) je registrováno a čeká na termín očkování, celkem se účastní očkování 567 725 osob (84,4%) v této věkové skupině. Posilující dávku očkování má aplikovanou 464 799 osob této věkové kategorie, což činí 69,1%.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04. 2022 (20:00) bylo vykázáno očkování alespoň jednou dávkou u 491 211 osob ve věku 60–64 let, což představuje cca 78,5% všech osob této prioritní kategorie (k 1. 1. 2021 bylo podle dat ČSÚ v populaci ČR 625 465 osob ve věku 60–64 let). U 488 195 osob ve věku 60–64 let (78,1% této věkové kategorie v populaci) bylo očkování dokončeno. Dalších 34 osob (0,0%) má rezervaci termínu očkování a 301 osob (0,0%) je registrováno a čeká na termín očkování, celkem se účastní očkování 491 546 osob (78,6%) v této věkové skupině. Posilující dávku očkování má aplikovanou 376 888 osob této věkové kategorie, což činí 60,3%.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04. 2022 (20:00) bylo vykázáno očkování alespoň jednou dávkou u 525 840 osob ve věku 55–59 let, což představuje cca 78,5% všech osob této prioritní kategorie (k 1. 1. 2021 bylo podle dat ČSÚ v populaci ČR 669 733 osob ve věku 55–59 let). U 522 271 osob ve věku 55–59 let (78,0% této věkové kategorie v populaci) bylo očkování dokončeno. Dalších 53 osob (0,0%) má rezervaci termínu očkování a 467 osob (0,1%) je registrováno a čeká na termín očkování, celkem se účastní očkování 526 360 osob (78,6%) v této věkové skupině. Posilující dávku očkování má aplikovanou 364 769 osob této věkové kategorie, což činí 54,5%.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04. 2022 (20:00) bylo vykázáno očkování alespoň jednou dávkou u 533 359 osob ve věku 50–54 let, což představuje cca 77,2% všech osob této prioritní kategorie (k 1. 1. 2021 bylo podle dat ČSÚ v populaci ČR 691 083 osob ve věku 50–54 let). U 529 428 osob ve věku 50–54 let (76,6% této věkové kategorie v populaci) bylo očkování dokončeno. Dalších 58 osob (0,0%) má rezervaci termínu očkování a 599 osob (0,1%) je registrováno a čeká na termín očkování, celkem se účastní očkování 534 016 osob (77,3%) v této věkové skupině. Posilující dávku očkování má aplikovanou 343 727 osob této věkové kategorie, což činí 49,7%.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04. 2022 (20:00) bylo vykázáno očkování alespoň jednou dávkou u 674 291 osob ve věku 45–49 let, což představuje cca 76,4% všech osob této prioritní kategorie (k 1. 1. 2021 bylo podle dat ČSÚ v populaci ČR 882 586 osob ve věku 45–49 let). U 668 821 osob ve věku 45–49 let (75,8% této věkové kategorie v populaci) bylo očkování dokončeno. Dalších 81 osob (0,0%) má rezervaci termínu očkování a 754 osob (0,1%) je registrováno a čeká na termín očkování, celkem se účastní očkování 675 126 osob (76,5%) v této věkové skupině. Posilující dávku očkování má aplikovanou 403 654 osob této věkové kategorie, což činí 45,7%.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04. 2022 (20:00) bylo vykázáno očkování alespoň jednou dávkou u 605 783 osob ve věku 40–44 let, což představuje cca 67,8% všech osob této prioritní kategorie (k 1. 1. 2021 bylo podle dat ČSÚ v populaci ČR 893 321 osob ve věku 40–44 let). U 599 110 osob ve věku 40–44 let (67,1% této věkové kategorie v populaci) bylo očkování dokončeno. Dalších 84 osob (0,0%) má rezervaci termínu očkování a 899 osob (0,1%) je registrováno a čeká na termín očkování, celkem se účastní očkování 606 766 osob (67,9%) v této věkové skupině. Posilující dávku očkování má aplikovanou 318 634 osob této věkové kategorie, což činí 35,7%.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04. 2022 (20:00) bylo vykázáno očkování alespoň jednou dávkou u 484 828 osob ve věku 35–39 let, což představuje cca 64,4% všech osob této prioritní kategorie (k 1. 1. 2021 bylo podle dat ČSÚ v populaci ČR 753 310 osob ve věku 35–39 let). U 477 457 osob ve věku 35–39 let (63,4% této věkové kategorie v populaci) bylo očkování dokončeno. Dalších 139 osob (0,0%) má rezervaci termínu očkování a 1 180 osob (0,2%) je registrováno a čeká na termín očkování, celkem se účastní očkování 486 147 osob (64,5%) v této věkové skupině. Posilující dávku očkování má aplikovanou 218 793 osob této věkové kategorie, což činí 29,0%.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04. 2022 (20:00) bylo vykázáno očkování alespoň jednou dávkou u 450 591 osob ve věku 30–34 let, což představuje cca 62,7% všech osob této prioritní kategorie (k 1. 1. 2021 bylo podle dat ČSÚ v populaci ČR 718 931 osob ve věku 30–34 let). U 442 287 osob ve věku 30–34 let (61,5% této věkové kategorie v populaci) bylo očkování dokončeno. Dalších 165 osob (0,0%) má rezervaci termínu očkování a 1 571 osob (0,2%) je registrováno a čeká na termín očkování, celkem se účastní očkování 452 327 osob (62,9%) v této věkové skupině. Posilující dávku očkování má aplikovanou 180 305 osob této věkové kategorie, což činí 25,1%.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04. 2022 (20:00) bylo vykázáno očkování alespoň jednou dávkou u 983 344 osob ve věku 16–29 let, což představuje cca 66,2% všech osob této prioritní kategorie (k 1. 1. 2021 bylo podle dat ČSÚ v populaci ČR 1 485 433 osob ve věku 16–29 let). U 963 261 osob ve věku 16–29 let (64,8% této věkové kategorie v populaci) bylo očkování dokončeno. Dalších 344 osob (0,0%) má rezervaci termínu očkování a 3 075 osob (0,2%) je registrováno a čeká na termín očkování, celkem se účastní očkování 986 763 osob (66,4%) v této věkové skupině. Posilující dávku očkování má aplikovanou 309 738 osob této věkové kategorie, což činí 20,9%.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04. 2022 (20:00) bylo vykázáno očkování alespoň jednou dávkou u 223 634 osob ve věku 12–15 let, což představuje cca 49,0% všech osob této prioritní kategorie (k 1. 1. 2021 bylo podle dat ČSÚ v populaci ČR 456 488 osob ve věku 12–15 let). U 217 317 osob ve věku 12–15 let (47,6% této věkové kategorie v populaci) bylo očkování dokončeno. Dalších 265 osob (0,1%) má rezervaci termínu očkování a 537 osob (0,1%) je registrováno a čeká na termín očkování, celkem se účastní očkování 224 436 osob (49,2%) v této věkové skupině. Posilující dávku očkování má aplikovanou 28 248 osob této věkové kategorie, což činí 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22. 04. 2022 (20:00) bylo vykázáno očkování alespoň jednou dávkou u 55 189 osob ve věku 5-11 let, což představuje cca 6,9% všech osob této prioritní kategorie (k 1. 1. 2021 bylo podle dat ČSÚ v populaci ČR 799 843 osob ve věku 5-11 let). U 48 075 osob ve věku 5-11 let (6,0% této věkové kategorie v populaci) bylo očkování dokončeno. Dalších 245 osob (0,0%) má rezervaci termínu očkování a 493 osob (0,1%) je registrováno a čeká na termín očkování, celkem se účastní očkování 55 927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6 954 758 osob (65,0% populace - k 1. 1. 2021 bylo podle dat ČSÚ v populaci ČR 10 701 777 osob). U 6 865 180 osob (64,1%) bylo očkování již dokončeno. Dalších 1 523 osob (0,0%) má rezervaci termínu očkování a 10 807 osob (0,1%) je registrováno a čeká na termín očkování, celkem se účastní očkování 6 967 088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6 899 567 osob starších 12 let, což je 73,9% této populace (k 1. 1. 2021 bylo podle dat ČSÚ v populaci ČR 9 334 672 osob ve věku 12 a více let), z nich u 6 817 103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6 675 933 osob starších 16 let, což je 75,2% této populace (k 1. 1. 2021 bylo podle dat ČSÚ v populaci ČR 8 878 184 osob ve věku 16 a více let), z nich u 6 599 786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6 546 666 osob starších 18 let, což je 75,4% této populace (k 1. 1. 2021 bylo podle dat ČSÚ v populaci ČR 8 683 168 osob ve věku 18 a více let), z nich u 6 473 227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3 292 samostatných ordinací praktických lékařů a samostatných ordinací praktických lékařů pro děti a dorost, praktičtí lékaři vykázali celkem 2 796 103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