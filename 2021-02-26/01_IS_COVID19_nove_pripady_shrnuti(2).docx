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24. 02. 2021 na den 25. 02.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26. 02. 2021 00:11)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14,457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13,793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664 (4.8 %)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1.19 (95% IS 1.18–1.20)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(1653), Karlovy Vary (425), Sokolov (391), Plzeň-město (377), Ústí nad Orlicí (349), Liberec (324), Brno-město (305), Kladno (277), Praha-východ (276), Pardubice (273), Hradec Králové (270), Kolín (258), Mladá Boleslav (255), Strakonice (255), Brno-venkov (248).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2,357 (16.3 %)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170.2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132.5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1,653 (11.4 %)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124.8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1,275 (8.8 %)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216.1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1,182 (8.2 %)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99.2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1,117 (7.7 %)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136.1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105.2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1,031 (7.1 %)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998 (6.9 %)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338.7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166.7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933 (6.5 %)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144.9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923 (6.4 %)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176.6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104.6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831 (5.7 %)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187.3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829 (5.7 %)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150.3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105.3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528 (3.7 %)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103.6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394 (2.7 %)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62.3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 (0.2 %)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13. 01. až 11.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12. 02. až 18.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357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328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212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573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490 (5.6 %)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639 (5.7 %)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427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277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704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305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390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741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577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680 (4.7 %)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231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539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420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440 (3.0 %)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756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928 (10.7 %)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1,243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760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(10.1 %)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1,205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1,732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1,628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1,669 (11.5 %)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1,083 (14.9 %)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1,372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1,743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1,018 (15.0 %)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(16.3 %)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1,876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2,540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2,184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2,321 (16.1 %)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1,454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1,795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2,237 (19.8 %)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1,325 (19.6 %)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(18.6 %)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3,372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2,822 (20.5 %)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2,883 (19.9 %)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1,164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1,365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986 (14.6 %)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1,775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2,423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2,173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2,272 (15.7 %)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515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585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731 (6.5 %)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460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216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800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1,051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925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951 (6.6 %)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342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376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645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299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320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210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217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365 (2.5 %)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235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180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(2.3 %)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7,268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8,703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11,283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6,773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4,060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11,397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15,818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13,791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14,452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14,457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1,997 (13.8 %)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809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375 (59.6 %)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192 (30.5 %)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85,033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35,926 (42.2 %)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49,107 (57.8 %)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137,715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7,175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1,432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222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89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64 (54.7 %)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36 (30.8 %)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12,973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5,520 (42.5 %)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7,453 (57.5 %)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16,673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854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197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286 (12.1 %)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120 (5.1 %)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39 (53.4 %)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(24.7 %)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11,940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5,527 (46.3 %)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6,413 (53.7 %)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22,493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801 (3.6 %)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167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127 (13.6 %)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55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(64.1 %)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(41.0 %)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5,049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2,378 (47.1 %)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2,671 (52.9 %)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402 (6.0 %)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67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134 (10.5 %)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54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 (71.8 %)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(35.9 %)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2,979 (49.6 %)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3,028 (50.4 %)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12,406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610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107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186 (18.6 %)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71 (7.1 %)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(60.6 %)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1,116 (28.1 %)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2,851 (71.9 %)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427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75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159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69 (6.2 %)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39 (60.9 %)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(32.8 %)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5,254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2,533 (48.2 %)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2,721 (51.8 %)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10,479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598 (5.7 %)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120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119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47 (5.7 %)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(80.0 %)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(40.0 %)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1,855 (49.4 %)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1,902 (50.6 %)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7,427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346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96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96 (11.6 %)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43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 (60.9 %)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(19.6 %)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1,922 (32.0 %)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4,079 (68.0 %)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11,485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545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125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146 (15.8 %)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52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(73.0 %)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(37.8 %)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4,302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2,032 (47.2 %)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2,270 (52.8 %)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8,964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464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67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80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 (41.2 %)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(29.4 %)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1,339 (36.9 %)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2,286 (63.1 %)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4,275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177 (4.1 %)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32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1,182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174 (14.7 %)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72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33 (55.0 %)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(23.3 %)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7,187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2,658 (37.0 %)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4,529 (63.0 %)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11,042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797 (7.2 %)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156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56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(55.0 %)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(15.0 %)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1,114 (36.7 %)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1,925 (63.3 %)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5,624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290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59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(7.4 %)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(70.6 %)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(52.9 %)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1,229 (36.2 %)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2,163 (63.8 %)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3,547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250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49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152 (14.7 %)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55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 (59.6 %)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(31.6 %)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6,540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3,021 (46.2 %)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3,519 (53.8 %)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10,001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614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119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