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29.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29. 04. 2022 (20:00) vykázáno 17 571 094 aplikovaných dávek očkování, a to u 6 956 068 unikátních osob, které dostaly minimálně jednu dávku očkování. U 6 867 024 osob očkování dokončeno, u 4 158 295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29. 04. 2022 bylo aplikováno 5 388 dávek, z toho  384 (7,1%) dávky inicální (primovakcinace),  505 (9,4%) druhé dávky dvou-dávkového schématu a 4 499 (83,5%)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16 269 dávek, z toho 1 136 (7,0%) dávky inicální (primovakcinace), 1 604 (9,9%) druhé dávky dvou-dávkového schématu a 13 529 (83,2%)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74,1%, 70–79 let O: 90,6%, P: 77,4%, 65–69 let O: 83,9%, P: 69,2%, 60–64 let O: 78,1%, P: 60,4%, 55–59 let O: 78,0%, P: 54,6%, 50–54 let O: 76,6%, P: 49,9%, 45–49 let O: 75,8%, P: 45,9%, 40–44 let O: 67,1%, P: 35,8%, 35–39 let O: 63,4%, P: 29,2%, 30–34 let O: 61,6%, P: 25,3%, 16–29 let O: 64,9%, P: 21,1%, 12–15 let O: 47,6%, P: 6,4%, 5–11 let O: 6,1%,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411 020 osob ve věku 80 a více let, což představuje cca 91,8% všech osob této prioritní kategorie (k 1. 1. 2021 bylo podle dat ČSÚ v populaci ČR 447 526 osob ve věku 80 a více let). U 403 665 osob ve věku 80 a více let (90,2% této věkové kategorie v populaci) bylo očkování dokončeno. Dalších 11 osob (0,0%) má rezervaci termínu očkování a 335 osob (0,1%) je registrováno a čeká na termín očkování, celkem se účastní očkování 411 366 osob (91,9%) v této věkové skupině. Posilující dávku očkování má aplikovanou 331 613 osob této věkové kategorie, což činí 74,1%.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948 317 osob ve věku 70-79 let, což představuje cca 91,3% všech osob této prioritní kategorie (k 1. 1. 2021 bylo podle dat ČSÚ v populaci ČR 1 038 378 osob ve věku 70-79 let). U 941 125 osob ve věku 70-79 let (90,6% této věkové kategorie v populaci) bylo očkování dokončeno. Dalších 25 osob (0,0%) má rezervaci termínu očkování a 308 osob (0,0%) je registrováno a čeká na termín očkování, celkem se účastní očkování 948 650 osob (91,4%) v této věkové skupině. Posilující dávku očkování má aplikovanou 804 142 osob této věkové kategorie, což činí 77,4%.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567 458 osob ve věku 65–69 let, což představuje cca 84,4% všech osob této prioritní kategorie (k 1. 1. 2021 bylo podle dat ČSÚ v populaci ČR 672 418 osob ve věku 65–69 let). U 564 312 osob ve věku 65–69 let (83,9% této věkové kategorie v populaci) bylo očkování dokončeno. Dalších 17 osob (0,0%) má rezervaci termínu očkování a 265 osob (0,0%) je registrováno a čeká na termín očkování, celkem se účastní očkování 567 740 osob (84,4%) v této věkové skupině. Posilující dávku očkování má aplikovanou 465 367 osob této věkové kategorie, což činí 69,2%.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491 255 osob ve věku 60–64 let, což představuje cca 78,5% všech osob této prioritní kategorie (k 1. 1. 2021 bylo podle dat ČSÚ v populaci ČR 625 465 osob ve věku 60–64 let). U 488 248 osob ve věku 60–64 let (78,1% této věkové kategorie v populaci) bylo očkování dokončeno. Dalších 36 osob (0,0%) má rezervaci termínu očkování a 299 osob (0,0%) je registrováno a čeká na termín očkování, celkem se účastní očkování 491 590 osob (78,6%) v této věkové skupině. Posilující dávku očkování má aplikovanou 377 471 osob této věkové kategorie, což činí 60,4%.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525 927 osob ve věku 55–59 let, což představuje cca 78,5% všech osob této prioritní kategorie (k 1. 1. 2021 bylo podle dat ČSÚ v populaci ČR 669 733 osob ve věku 55–59 let). U 522 378 osob ve věku 55–59 let (78,0% této věkové kategorie v populaci) bylo očkování dokončeno. Dalších 47 osob (0,0%) má rezervaci termínu očkování a 468 osob (0,1%) je registrováno a čeká na termín očkování, celkem se účastní očkování 526 442 osob (78,6%) v této věkové skupině. Posilující dávku očkování má aplikovanou 365 507 osob této věkové kategorie, což činí 54,6%.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533 433 osob ve věku 50–54 let, což představuje cca 77,2% všech osob této prioritní kategorie (k 1. 1. 2021 bylo podle dat ČSÚ v populaci ČR 691 083 osob ve věku 50–54 let). U 529 526 osob ve věku 50–54 let (76,6% této věkové kategorie v populaci) bylo očkování dokončeno. Dalších 58 osob (0,0%) má rezervaci termínu očkování a 601 osob (0,1%) je registrováno a čeká na termín očkování, celkem se účastní očkování 534 092 osob (77,3%) v této věkové skupině. Posilující dávku očkování má aplikovanou 344 651 osob této věkové kategorie, což činí 49,9%.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674 400 osob ve věku 45–49 let, což představuje cca 76,4% všech osob této prioritní kategorie (k 1. 1. 2021 bylo podle dat ČSÚ v populaci ČR 882 586 osob ve věku 45–49 let). U 668 965 osob ve věku 45–49 let (75,8% této věkové kategorie v populaci) bylo očkování dokončeno. Dalších 83 osob (0,0%) má rezervaci termínu očkování a 759 osob (0,1%) je registrováno a čeká na termín očkování, celkem se účastní očkování 675 242 osob (76,5%) v této věkové skupině. Posilující dávku očkování má aplikovanou 405 078 osob této věkové kategorie, což činí 45,9%.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605 841 osob ve věku 40–44 let, což představuje cca 67,8% všech osob této prioritní kategorie (k 1. 1. 2021 bylo podle dat ČSÚ v populaci ČR 893 321 osob ve věku 40–44 let). U 599 241 osob ve věku 40–44 let (67,1% této věkové kategorie v populaci) bylo očkování dokončeno. Dalších 90 osob (0,0%) má rezervaci termínu očkování a 909 osob (0,1%) je registrováno a čeká na termín očkování, celkem se účastní očkování 606 840 osob (67,9%) v této věkové skupině. Posilující dávku očkování má aplikovanou 320 047 osob této věkové kategorie, což činí 35,8%.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484 897 osob ve věku 35–39 let, což představuje cca 64,4% všech osob této prioritní kategorie (k 1. 1. 2021 bylo podle dat ČSÚ v populaci ČR 753 310 osob ve věku 35–39 let). U 477 585 osob ve věku 35–39 let (63,4% této věkové kategorie v populaci) bylo očkování dokončeno. Dalších 148 osob (0,0%) má rezervaci termínu očkování a 1 171 osob (0,2%) je registrováno a čeká na termín očkování, celkem se účastní očkování 486 216 osob (64,5%) v této věkové skupině. Posilující dávku očkování má aplikovanou 220 112 osob této věkové kategorie, což činí 29,2%.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450 771 osob ve věku 30–34 let, což představuje cca 62,7% všech osob této prioritní kategorie (k 1. 1. 2021 bylo podle dat ČSÚ v populaci ČR 718 931 osob ve věku 30–34 let). U 442 505 osob ve věku 30–34 let (61,6% této věkové kategorie v populaci) bylo očkování dokončeno. Dalších 157 osob (0,0%) má rezervaci termínu očkování a 1 587 osob (0,2%) je registrováno a čeká na termín očkování, celkem se účastní očkování 452 515 osob (62,9%) v této věkové skupině. Posilující dávku očkování má aplikovanou 181 727 osob této věkové kategorie, což činí 25,3%.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983 601 osob ve věku 16–29 let, což představuje cca 66,2% všech osob této prioritní kategorie (k 1. 1. 2021 bylo podle dat ČSÚ v populaci ČR 1 485 433 osob ve věku 16–29 let). U 963 629 osob ve věku 16–29 let (64,9% této věkové kategorie v populaci) bylo očkování dokončeno. Dalších 344 osob (0,0%) má rezervaci termínu očkování a 3 118 osob (0,2%) je registrováno a čeká na termín očkování, celkem se účastní očkování 987 063 osob (66,4%) v této věkové skupině. Posilující dávku očkování má aplikovanou 313 482 osob této věkové kategorie, což činí 21,1%.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223 731 osob ve věku 12–15 let, což představuje cca 49,0% všech osob této prioritní kategorie (k 1. 1. 2021 bylo podle dat ČSÚ v populaci ČR 456 488 osob ve věku 12–15 let). U 217 450 osob ve věku 12–15 let (47,6% této věkové kategorie v populaci) bylo očkování dokončeno. Dalších 263 osob (0,1%) má rezervaci termínu očkování a 556 osob (0,1%) je registrováno a čeká na termín očkování, celkem se účastní očkování 224 550 osob (49,2%) v této věkové skupině. Posilující dávku očkování má aplikovanou 29 097 osob této věkové kategorie, což činí 6,4%.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29. 04. 2022 (20:00) bylo vykázáno očkování alespoň jednou dávkou u 55 415 osob ve věku 5-11 let, což představuje cca 6,9% všech osob této prioritní kategorie (k 1. 1. 2021 bylo podle dat ČSÚ v populaci ČR 799 843 osob ve věku 5-11 let). U 48 393 osob ve věku 5-11 let (6,1% této věkové kategorie v populaci) bylo očkování dokončeno. Dalších 219 osob (0,0%) má rezervaci termínu očkování a 515 osob (0,1%) je registrováno a čeká na termín očkování, celkem se účastní očkování 56 149 osob (7,0%)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6 956 068 osob (65,0% populace - k 1. 1. 2021 bylo podle dat ČSÚ v populaci ČR 10 701 777 osob). U 6 867 024 osob (64,2%) bylo očkování již dokončeno. Dalších 1 498 osob (0,0%) má rezervaci termínu očkování a 10 944 osob (0,1%) je registrováno a čeká na termín očkování, celkem se účastní očkování 6 968 510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6 900 651 osob starších 12 let, což je 73,9% této populace (k 1. 1. 2021 bylo podle dat ČSÚ v populaci ČR 9 334 672 osob ve věku 12 a více let), z nich u 6 818 629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6 676 920 osob starších 16 let, což je 75,2% této populace (k 1. 1. 2021 bylo podle dat ČSÚ v populaci ČR 8 878 184 osob ve věku 16 a více let), z nich u 6 601 179 osob (74,4%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6 547 618 osob starších 18 let, což je 75,4% této populace (k 1. 1. 2021 bylo podle dat ČSÚ v populaci ČR 8 683 168 osob ve věku 18 a více let), z nich u 6 474 557 osob (74,6%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2 798 708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