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27.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27. 04. 2022 (20:00) vykázáno 17 562 498 aplikovaných dávek očkování, a to u 6 955 402 unikátních osob, které dostaly minimálně jednu dávku očkování. U 6 866 094 osob očkování dokončeno, u 4 151 251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27. 04. 2022 bylo aplikováno 2 898 dávek, z toho  256 (8,8%) dávky inicální (primovakcinace),  307 (10,6%) druhé dávky dvou-dávkového schématu a 2 335 (80,6%)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17 773 dávek, z toho 1 261 (7,1%) dávky inicální (primovakcinace), 2 008 (11,3%) druhé dávky dvou-dávkového schématu a 14 504 (81,6%)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77,4%, 65–69 let O: 83,9%, P: 69,2%, 60–64 let O: 78,1%, P: 60,3%, 55–59 let O: 78,0%, P: 54,5%, 50–54 let O: 76,6%, P: 49,8%, 45–49 let O: 75,8%, P: 45,8%, 40–44 let O: 67,1%, P: 35,7%, 35–39 let O: 63,4%, P: 29,1%, 30–34 let O: 61,5%, P: 25,2%, 16–29 let O: 64,9%, P: 21,0%, 12–15 let O: 47,6%, P: 6,3%,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04. 2022 (20:00) bylo vykázáno očkování alespoň jednou dávkou u 411 007 osob ve věku 80 a více let, což představuje cca 91,8% všech osob této prioritní kategorie (k 1. 1. 2021 bylo podle dat ČSÚ v populaci ČR 447 526 osob ve věku 80 a více let). U 403 648 osob ve věku 80 a více let (90,2% této věkové kategorie v populaci) bylo očkování dokončeno. Dalších 11 osob (0,0%) má rezervaci termínu očkování a 329 osob (0,1%) je registrováno a čeká na termín očkování, celkem se účastní očkování 411 347 osob (91,9%) v této věkové skupině. Posilující dávku očkování má aplikovanou 331 532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04. 2022 (20:00) bylo vykázáno očkování alespoň jednou dávkou u 948 271 osob ve věku 70-79 let, což představuje cca 91,3% všech osob této prioritní kategorie (k 1. 1. 2021 bylo podle dat ČSÚ v populaci ČR 1 038 378 osob ve věku 70-79 let). U 941 075 osob ve věku 70-79 let (90,6% této věkové kategorie v populaci) bylo očkování dokončeno. Dalších 27 osob (0,0%) má rezervaci termínu očkování a 305 osob (0,0%) je registrováno a čeká na termín očkování, celkem se účastní očkování 948 603 osob (91,4%) v této věkové skupině. Posilující dávku očkování má aplikovanou 803 792 osob této věkové kategorie, což činí 77,4%.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04. 2022 (20:00) bylo vykázáno očkování alespoň jednou dávkou u 567 452 osob ve věku 65–69 let, což představuje cca 84,4% všech osob této prioritní kategorie (k 1. 1. 2021 bylo podle dat ČSÚ v populaci ČR 672 418 osob ve věku 65–69 let). U 564 296 osob ve věku 65–69 let (83,9% této věkové kategorie v populaci) bylo očkování dokončeno. Dalších 21 osob (0,0%) má rezervaci termínu očkování a 266 osob (0,0%) je registrováno a čeká na termín očkování, celkem se účastní očkování 567 739 osob (84,4%) v této věkové skupině. Posilující dávku očkování má aplikovanou 465 068 osob této věkové kategorie, což činí 69,2%.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04. 2022 (20:00) bylo vykázáno očkování alespoň jednou dávkou u 491 242 osob ve věku 60–64 let, což představuje cca 78,5% všech osob této prioritní kategorie (k 1. 1. 2021 bylo podle dat ČSÚ v populaci ČR 625 465 osob ve věku 60–64 let). U 488 231 osob ve věku 60–64 let (78,1% této věkové kategorie v populaci) bylo očkování dokončeno. Dalších 36 osob (0,0%) má rezervaci termínu očkování a 299 osob (0,0%) je registrováno a čeká na termín očkování, celkem se účastní očkování 491 577 osob (78,6%) v této věkové skupině. Posilující dávku očkování má aplikovanou 377 167 osob této věkové kategorie, což činí 60,3%.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04. 2022 (20:00) bylo vykázáno očkování alespoň jednou dávkou u 525 874 osob ve věku 55–59 let, což představuje cca 78,5% všech osob této prioritní kategorie (k 1. 1. 2021 bylo podle dat ČSÚ v populaci ČR 669 733 osob ve věku 55–59 let). U 522 313 osob ve věku 55–59 let (78,0% této věkové kategorie v populaci) bylo očkování dokončeno. Dalších 54 osob (0,0%) má rezervaci termínu očkování a 466 osob (0,1%) je registrováno a čeká na termín očkování, celkem se účastní očkování 526 394 osob (78,6%) v této věkové skupině. Posilující dávku očkování má aplikovanou 365 107 osob této věkové kategorie, což činí 54,5%.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04. 2022 (20:00) bylo vykázáno očkování alespoň jednou dávkou u 533 386 osob ve věku 50–54 let, což představuje cca 77,2% všech osob této prioritní kategorie (k 1. 1. 2021 bylo podle dat ČSÚ v populaci ČR 691 083 osob ve věku 50–54 let). U 529 466 osob ve věku 50–54 let (76,6% této věkové kategorie v populaci) bylo očkování dokončeno. Dalších 63 osob (0,0%) má rezervaci termínu očkování a 600 osob (0,1%) je registrováno a čeká na termín očkování, celkem se účastní očkování 534 049 osob (77,3%) v této věkové skupině. Posilující dávku očkování má aplikovanou 344 149 osob této věkové kategorie, což činí 49,8%.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04. 2022 (20:00) bylo vykázáno očkování alespoň jednou dávkou u 674 343 osob ve věku 45–49 let, což představuje cca 76,4% všech osob této prioritní kategorie (k 1. 1. 2021 bylo podle dat ČSÚ v populaci ČR 882 586 osob ve věku 45–49 let). U 668 895 osob ve věku 45–49 let (75,8% této věkové kategorie v populaci) bylo očkování dokončeno. Dalších 84 osob (0,0%) má rezervaci termínu očkování a 758 osob (0,1%) je registrováno a čeká na termín očkování, celkem se účastní očkování 675 185 osob (76,5%) v této věkové skupině. Posilující dávku očkování má aplikovanou 404 350 osob této věkové kategorie, což činí 45,8%.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04. 2022 (20:00) bylo vykázáno očkování alespoň jednou dávkou u 605 836 osob ve věku 40–44 let, což představuje cca 67,8% všech osob této prioritní kategorie (k 1. 1. 2021 bylo podle dat ČSÚ v populaci ČR 893 321 osob ve věku 40–44 let). U 599 194 osob ve věku 40–44 let (67,1% této věkové kategorie v populaci) bylo očkování dokončeno. Dalších 95 osob (0,0%) má rezervaci termínu očkování a 908 osob (0,1%) je registrováno a čeká na termín očkování, celkem se účastní očkování 606 839 osob (67,9%) v této věkové skupině. Posilující dávku očkování má aplikovanou 319 334 osob této věkové kategorie, což činí 35,7%.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04. 2022 (20:00) bylo vykázáno očkování alespoň jednou dávkou u 484 837 osob ve věku 35–39 let, což představuje cca 64,4% všech osob této prioritní kategorie (k 1. 1. 2021 bylo podle dat ČSÚ v populaci ČR 753 310 osob ve věku 35–39 let). U 477 500 osob ve věku 35–39 let (63,4% této věkové kategorie v populaci) bylo očkování dokončeno. Dalších 143 osob (0,0%) má rezervaci termínu očkování a 1 180 osob (0,2%) je registrováno a čeká na termín očkování, celkem se účastní očkování 486 160 osob (64,5%) v této věkové skupině. Posilující dávku očkování má aplikovanou 219 463 osob této věkové kategorie, což činí 29,1%.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04. 2022 (20:00) bylo vykázáno očkování alespoň jednou dávkou u 450 690 osob ve věku 30–34 let, což představuje cca 62,7% všech osob této prioritní kategorie (k 1. 1. 2021 bylo podle dat ČSÚ v populaci ČR 718 931 osob ve věku 30–34 let). U 442 401 osob ve věku 30–34 let (61,5% této věkové kategorie v populaci) bylo očkování dokončeno. Dalších 172 osob (0,0%) má rezervaci termínu očkování a 1 589 osob (0,2%) je registrováno a čeká na termín očkování, celkem se účastní očkování 452 451 osob (62,9%) v této věkové skupině. Posilující dávku očkování má aplikovanou 181 015 osob této věkové kategorie, což činí 25,2%.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04. 2022 (20:00) bylo vykázáno očkování alespoň jednou dávkou u 983 459 osob ve věku 16–29 let, což představuje cca 66,2% všech osob této prioritní kategorie (k 1. 1. 2021 bylo podle dat ČSÚ v populaci ČR 1 485 433 osob ve věku 16–29 let). U 963 427 osob ve věku 16–29 let (64,9% této věkové kategorie v populaci) bylo očkování dokončeno. Dalších 358 osob (0,0%) má rezervaci termínu očkování a 3 124 osob (0,2%) je registrováno a čeká na termín očkování, celkem se účastní očkování 986 941 osob (66,4%) v této věkové skupině. Posilující dávku očkování má aplikovanou 311 606 osob této věkové kategorie, což činí 21,0%.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04. 2022 (20:00) bylo vykázáno očkování alespoň jednou dávkou u 223 692 osob ve věku 12–15 let, což představuje cca 49,0% všech osob této prioritní kategorie (k 1. 1. 2021 bylo podle dat ČSÚ v populaci ČR 456 488 osob ve věku 12–15 let). U 217 394 osob ve věku 12–15 let (47,6% této věkové kategorie v populaci) bylo očkování dokončeno. Dalších 311 osob (0,1%) má rezervaci termínu očkování a 549 osob (0,1%) je registrováno a čeká na termín očkování, celkem se účastní očkování 224 552 osob (49,2%) v této věkové skupině. Posilující dávku očkování má aplikovanou 28 667 osob této věkové kategorie, což činí 6,3%.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27. 04. 2022 (20:00) bylo vykázáno očkování alespoň jednou dávkou u 55 311 osob ve věku 5-11 let, což představuje cca 6,9% všech osob této prioritní kategorie (k 1. 1. 2021 bylo podle dat ČSÚ v populaci ČR 799 843 osob ve věku 5-11 let). U 48 252 osob ve věku 5-11 let (6,0% této věkové kategorie v populaci) bylo očkování dokončeno. Dalších 248 osob (0,0%) má rezervaci termínu očkování a 520 osob (0,1%) je registrováno a čeká na termín očkování, celkem se účastní očkování 56 079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6 955 402 osob (65,0% populace - k 1. 1. 2021 bylo podle dat ČSÚ v populaci ČR 10 701 777 osob). U 6 866 094 osob (64,2%) bylo očkování již dokončeno. Dalších 1 623 osob (0,0%) má rezervaci termínu očkování a 10 946 osob (0,1%) je registrováno a čeká na termín očkování, celkem se účastní očkování 6 967 971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6 900 089 osob starších 12 let, což je 73,9% této populace (k 1. 1. 2021 bylo podle dat ČSÚ v populaci ČR 9 334 672 osob ve věku 12 a více let), z nich u 6 817 840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6 676 397 osob starších 16 let, což je 75,2% této populace (k 1. 1. 2021 bylo podle dat ČSÚ v populaci ČR 8 878 184 osob ve věku 16 a více let), z nich u 6 600 446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6 547 118 osob starších 18 let, což je 75,4% této populace (k 1. 1. 2021 bylo podle dat ČSÚ v populaci ČR 8 683 168 osob ve věku 18 a více let), z nich u 6 473 866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3 292 samostatných ordinací praktických lékařů a samostatných ordinací praktických lékařů pro děti a dorost, praktičtí lékaři vykázali celkem 2 797 521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