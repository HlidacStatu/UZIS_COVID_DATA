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03. 03. 2021 na den 04.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05. 03. 2021 00:15)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14,554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15,223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-669 (-4.4 %)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1.05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(1833), Plzeň-město (395), Praha-východ (321), Pardubice (292), Mladá Boleslav (290), Brno-město (285), Ústí nad Orlicí (280), České Budějovice (276), Kolín (274), Mělník (274), Liberec (273), Olomouc (266), Děčín (252), Kladno (242), Hradec Králové (234).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2,599 (17.9 %)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187.6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1,833 (12.6 %)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118.4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1,293 (8.9 %)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157.5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1,167 (8.0 %)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197.8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175.1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128.2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1,148 (7.9 %)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96.3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 (7.0 %)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85.3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1,012 (7.0 %)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157.1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110.8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870 (6.0 %)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166.5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144.4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102.7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808 (5.6 %)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146.5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143.1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103.7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785 (5.4 %)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176.9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152.9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115.5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649 (4.5 %)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102.7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628 (4.3 %)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123.2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377 (2.6 %)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64.7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344 (2.4 %)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116.7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124.0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20. 01. až 18.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19. 02. až 25.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03. 03.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04. 03.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298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560 (3.8 %)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388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595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885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477 (6.1 %)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661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(4.5 %)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323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516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690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672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623 (4.3 %)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230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358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252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498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481 (3.3 %)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793 (10.5 %)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1,238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1,608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896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559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1,304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1,845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1,748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1,709 (11.7 %)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1,151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1,767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2,260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1,239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1,898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2,678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2,518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2,215 (15.2 %)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1,523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2,245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2,947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1,554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889 (19.4 %)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2,477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3,379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3,096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3,103 (21.3 %)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1,192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1,719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2,250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1,213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(13.6 %)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1,972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2,557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2,453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2,323 (16.0 %)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523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735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1,034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471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273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810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1,193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984 (6.8 %)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713 (4.9 %)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556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511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624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518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204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275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359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174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341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377 (2.6 %)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261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290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185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337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424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(1.9 %)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7,521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11,099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14,762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7,818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4,583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12,313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16,769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15,220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14,551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2,049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750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354 (59.7 %)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207 (34.9 %)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89 (98.9 %)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93,195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30,843 (33.1 %)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62,352 (66.9 %)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162,522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8,153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1,610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258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100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44 (61.1 %)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12,960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4,657 (35.9 %)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8,303 (64.1 %)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20,204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981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254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316 (12.2 %)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110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35 (62.5 %)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(30.4 %)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12,681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4,949 (39.0 %)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7,732 (61.0 %)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27,206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888 (3.3 %)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165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141 (13.9 %)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63 (6.2 %)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34 (69.4 %)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(40.8 %)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5,070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1,656 (32.7 %)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3,414 (67.3 %)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8,780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519 (5.9 %)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82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160 (13.7 %)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57 (4.9 %)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(44.7 %)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(39.5 %)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1,998 (32.3 %)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4,195 (67.7 %)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14,290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698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124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74 (21.5 %)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(7.8 %)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 (33.3 %)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(50.0 %)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885 (34.9 %)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1,654 (65.1 %)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5,826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370 (6.4 %)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70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181 (14.0 %)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61 (4.7 %)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 (64.4 %)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(30.5 %)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7,552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2,647 (35.1 %)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4,905 (64.9 %)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13,108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692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144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125 (15.9 %)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41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 (59.4 %)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(40.6 %)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1,488 (44.4 %)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1,865 (55.6 %)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8,889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402 (4.5 %)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105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133 (16.5 %)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43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30 (73.2 %)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(39.0 %)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1,693 (26.1 %)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4,794 (73.9 %)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11,481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532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117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122 (14.0 %)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46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(24.2 %)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4,563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1,564 (34.3 %)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2,999 (65.7 %)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10,102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520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79 (12.6 %)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42 (6.7 %)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(55.2 %)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(41.4 %)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4,530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1,400 (30.9 %)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3,130 (69.1 %)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235 (4.2 %)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39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154 (13.4 %)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49 (4.3 %)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(41.4 %)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(34.5 %)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2,531 (34.7 %)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4,770 (65.3 %)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13,556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908 (6.7 %)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174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99 (15.3 %)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34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(32.1 %)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5,386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1,545 (28.7 %)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3,841 (71.3 %)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351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76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56 (14.9 %)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(7.2 %)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(53.1 %)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(34.4 %)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4,284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798 (18.6 %)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3,486 (81.4 %)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4,451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331 (7.4 %)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57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151 (14.7 %)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50 (4.9 %)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41 (65.1 %)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(36.5 %)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7,714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2,500 (32.4 %)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5,214 (67.6 %)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11,856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726 (6.1 %)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130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