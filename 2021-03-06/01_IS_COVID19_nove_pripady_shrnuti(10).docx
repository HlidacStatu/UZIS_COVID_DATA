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  <w:gridCol w:w="809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04. 03. 2021 na den 05. 03.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06. 03. 2021 00:16)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13,074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14,620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-1,546 (-10.6 %)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ČR*: 1.02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983"/>
            </w:tblGrid>
            <w:tr>
              <w:trPr>
                <w:trHeight w:val="218" w:hRule="atLeast"/>
              </w:trPr>
              <w:tc>
                <w:tcPr>
                  <w:tcW w:w="14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6"/>
                    </w:rPr>
                    <w:t xml:space="preserve">*Zjednodušený výpočet reprodukčního čísla představuje podíl sedmidenních oken, vzájemně posunutých o užívanou průměrnou délku sériového intervalu (5 dní). Postup je obdobný jako využívá německý Institut Roberta Kocha, pro jednoduchost bez využití „nowcastingu“. (AN DER HEIDEN, Matthias; HAMOUDA, Osamah. Schätzung der aktuellen Entwicklung der SARS-CoV-2-Epidemie in Deutschland–Nowcasting. Epid Bull, 2020, 17: 10-15.)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(1438), Brno-město (402), Plzeň-město (390), Brno-venkov (291), Liberec (278), Kladno (269), Pardubice (263), Praha-východ (256), Strakonice (252), Jičín (251), Klatovy (250), Olomouc (233), Děčín (231), Mladá Boleslav (218), Ústí nad Orlicí (215).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2,135 (16.3 %)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154.1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148.3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97.1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1,438 (11.0 %)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108.6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114.6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1,365 (10.4 %)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114.5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90.2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1,239 (9.5 %)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210.0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168.6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121.4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1,181 (9.0 %)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143.9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999 (7.6 %)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155.1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114.5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825 (6.3 %)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68.7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761 (5.8 %)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138.0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136.4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758 (5.8 %)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145.0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141.3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101.7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735 (5.6 %)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165.7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151.3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115.7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551 (4.2 %)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87.2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453 (3.5 %)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88.9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86.4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314 (2.4 %)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106.6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114.2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113.7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304 (2.3 %)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52.2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 (0.1 %)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  <w:gridCol w:w="810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21. 01. až 19.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20. 02. až 26.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28. 02.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01. 03.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02. 03.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03. 03.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04. 03.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05. 03.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304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502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337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222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451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658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551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561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556 (4.3 %)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396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631 (5.4 %)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477 (6.1 %)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293 (6.4 %)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661 (5.4 %)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827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650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662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593 (4.5 %)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329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545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411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233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584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817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672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624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590 (4.5 %)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234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376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252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409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613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499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485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468 (3.6 %)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806 (10.6 %)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1,290 (11.1 %)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896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559 (12.2 %)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1,304 (10.6 %)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1,844 (11.0 %)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1,750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1,722 (11.8 %)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1,499 (11.5 %)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1,170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1,841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1,239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719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1,898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2,676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2,518 (16.5 %)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2,227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2,016 (15.4 %)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1,545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2,346 (20.2 %)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1,555 (19.9 %)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889 (19.4 %)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2,477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3,381 (20.2 %)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3,099 (20.4 %)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3,115 (21.3 %)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2,577 (19.7 %)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1,204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1,787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1,213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625 (13.6 %)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1,974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2,555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2,456 (16.1 %)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2,334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2,109 (16.1 %)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527 (6.9 %)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778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472 (6.0 %)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273 (6.0 %)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810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1,194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1,024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988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932 (7.1 %)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346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497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300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173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558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757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708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717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597 (4.6 %)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297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428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309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194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512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624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553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520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530 (4.1 %)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204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283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174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126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340 (2.8 %)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396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399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378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309 (2.4 %)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260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292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185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122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336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424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349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284 (1.9 %)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296 (2.3 %)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7,622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11,596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7,820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4,583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12,314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16,766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15,228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14,617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13,072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13,074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1,874 (14.3 %)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716 (5.5 %)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374 (63.2 %)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194 (32.8 %)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94,643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30,753 (32.5 %)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63,890 (67.5 %)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164,203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8,219 (5.0 %)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1,610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1,438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225 (15.6 %)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83 (5.8 %)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45 (57.7 %)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27 (34.6 %)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13,298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4,561 (34.3 %)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8,737 (65.7 %)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20,295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986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240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2,135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261 (12.2 %)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89 (4.2 %)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46 (66.7 %)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25 (36.2 %)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13,687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4,736 (34.6 %)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8,951 (65.4 %)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27,397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909 (3.3 %)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179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144 (14.4 %)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57 (5.7 %)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43 (66.2 %)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22 (33.8 %)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5,768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2,236 (38.8 %)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3,532 (61.2 %)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9,190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542 (5.9 %)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86 (0.9 %)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171 (13.8 %)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59 (4.8 %)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19 (61.3 %)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(25.8 %)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5,982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2,431 (40.6 %)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3,551 (59.4 %)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14,469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683 (4.7 %)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126 (0.9 %)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55 (17.5 %)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20 (6.4 %)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 (71.4 %)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(28.6 %)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859 (33.2 %)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1,726 (66.8 %)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5,591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375 (6.7 %)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76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183 (15.5 %)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59 (5.0 %)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46 (66.7 %)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23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7,018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2,458 (35.0 %)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4,560 (65.0 %)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13,393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684 (5.1 %)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143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115 (15.6 %)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35 (4.8 %)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 (58.8 %)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(52.9 %)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3,322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1,490 (44.9 %)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1,832 (55.1 %)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9,081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403 (4.4 %)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99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108 (14.2 %)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41 (5.4 %)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28 (62.2 %)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(17.8 %)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5,953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1,510 (25.4 %)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4,443 (74.6 %)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11,370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535 (4.7 %)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116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123 (16.2 %)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65 (8.6 %)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21 (75.0 %)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(39.3 %)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4,766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1,479 (31.0 %)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3,287 (69.0 %)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10,245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512 (5.0 %)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69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72 (15.9 %)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24 (5.3 %)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 (33.3 %)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4,490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1,077 (24.0 %)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3,413 (76.0 %)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5,661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232 (4.1 %)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35 (0.6 %)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1,365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185 (13.6 %)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93 (6.8 %)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32 (65.3 %)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 (38.8 %)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8,733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2,832 (32.4 %)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5,901 (67.6 %)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14,031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928 (6.6 %)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184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68 (12.3 %)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27 (4.9 %)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 (75.0 %)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 (30.0 %)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4,345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1,220 (28.1 %)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3,125 (71.9 %)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7,003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349 (5.0 %)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76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47 (15.5 %)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18 (5.9 %)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 (72.2 %)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4,234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990 (23.4 %)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3,244 (76.6 %)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4,451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337 (7.6 %)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61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117 (14.2 %)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46 (5.6 %)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43 (53.8 %)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26 (32.5 %)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8,006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2,316 (28.9 %)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5,690 (71.1 %)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11,868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744 (6.3 %)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120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7250" w:h="16837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