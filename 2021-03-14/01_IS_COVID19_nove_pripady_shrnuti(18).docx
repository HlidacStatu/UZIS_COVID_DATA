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  <w:gridCol w:w="809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12. 03. 2021 na den 13.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14. 03. 2021 00:23)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6,914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14,946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-8,032 (-53.7 %)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ČR*: 0.93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983"/>
            </w:tblGrid>
            <w:tr>
              <w:trPr>
                <w:trHeight w:val="218" w:hRule="atLeast"/>
              </w:trPr>
              <w:tc>
                <w:tcPr>
                  <w:tcW w:w="14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(934), Brno-město (210), Strakonice (201), Kladno (191), Liberec (184), Praha-východ (173), Brno-venkov (142), Mladá Boleslav (137), Vsetín (133), Praha-západ (132), Most (131), Pardubice (124), Kolín (124), Benešov (121), Děčín (110).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1,271 (18.4 %)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91.8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130.8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934 (13.5 %)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70.5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652 (9.4 %)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54.7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619 (9.0 %)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75.4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127.4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563 (8.1 %)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87.4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120.9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468 (6.8 %)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39.0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419 (6.1 %)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82.2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388 (5.6 %)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87.4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146.9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383 (5.5 %)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65.7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300 (4.3 %)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57.4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132.0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281 (4.1 %)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247 (3.6 %)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41.9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138.4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191 (2.8 %)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64.8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187 (2.7 %)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29.6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 (0.2 %)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  <w:gridCol w:w="810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29. 01. až 27.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28. 02. až 06. 03.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07. 03.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08. 03.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09. 03.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362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486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150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555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534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352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247 (3.6 %)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472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589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182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452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574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394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544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307 (4.4 %)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393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568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206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539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812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764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542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660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345 (5.0 %)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275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421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363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603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545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393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496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250 (3.6 %)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945 (10.8 %)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1,402 (11.4 %)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484 (12.2 %)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1,157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1,754 (11.4 %)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1,621 (11.2 %)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1,292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1,777 (11.9 %)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858 (12.4 %)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1,369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1,931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616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1,619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2,362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2,207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1,767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2,339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1,063 (15.4 %)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1,776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2,492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768 (19.3 %)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2,189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3,252 (21.2 %)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2,955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2,217 (19.7 %)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2,998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1,352 (19.6 %)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1,365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1,909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549 (13.8 %)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1,698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2,444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2,436 (16.8 %)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1,971 (17.5 %)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2,445 (16.4 %)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1,097 (15.9 %)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596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829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252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782 (7.4 %)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1,074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1,039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805 (7.2 %)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1,082 (7.2 %)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483 (7.0 %)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388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562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182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700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678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722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306 (4.4 %)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332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465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392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480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530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439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616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280 (4.0 %)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221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314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262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351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352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271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404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171 (2.5 %)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256 (2.9 %)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289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136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248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300 (2.1 %)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287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347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(2.2 %)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8,750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12,257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3,979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10,636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15,342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14,535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11,232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14,944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6,914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6,914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979 (14.2 %)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375 (5.4 %)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287 (60.2 %)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162 (34.0 %)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57,692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16,439 (28.5 %)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41,253 (71.5 %)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166,070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8,365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1,757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137 (14.7 %)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53 (5.7 %)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50 (59.5 %)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23 (27.4 %)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9,694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2,600 (26.8 %)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7,094 (73.2 %)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19,298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1,026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244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1,272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145 (11.4 %)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50 (3.9 %)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21 (43.8 %)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 (37.5 %)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7,059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2,743 (38.9 %)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4,316 (61.1 %)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27,527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952 (3.5 %)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212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87 (15.5 %)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(5.7 %)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41 (70.7 %)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 (34.5 %)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3,251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1,467 (45.1 %)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1,784 (54.9 %)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10,975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562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116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29 (11.8 %)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(4.5 %)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 (48.5 %)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(27.3 %)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2,488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427 (17.2 %)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2,061 (82.8 %)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12,828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648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128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 (12.0 %)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 (3.1 %)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 (57.1 %)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(28.6 %)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55 (5.4 %)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956 (94.6 %)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4,062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275 (6.8 %)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65 (1.6 %)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102 (16.5 %)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34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 (60.5 %)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(31.6 %)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6,271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1,241 (19.8 %)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5,030 (80.2 %)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14,675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732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158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61 (15.7 %)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(7.0 %)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 (65.4 %)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(42.3 %)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822 (48.2 %)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883 (51.8 %)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9,227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435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118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37 (13.2 %)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(3.6 %)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 (52.4 %)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 (28.6 %)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3,283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816 (24.9 %)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2,467 (75.1 %)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9,293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443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99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43 (14.3 %)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 (6.0 %)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(55.6 %)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2,776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869 (31.3 %)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1,907 (68.7 %)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10,417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489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73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48 (11.5 %)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 (53.8 %)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(30.8 %)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2,379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938 (39.4 %)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1,441 (60.6 %)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6,960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259 (3.7 %)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46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90 (13.8 %)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43 (6.6 %)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26 (55.3 %)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16 (34.0 %)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7,611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1,193 (15.7 %)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6,418 (84.3 %)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15,101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1,017 (6.7 %)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202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35 (18.7 %)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(6.4 %)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 (61.1 %)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(44.4 %)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2,020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519 (25.7 %)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1,501 (74.3 %)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7,986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425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85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65 (17.0 %)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24 (6.3 %)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 (68.2 %)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(22.7 %)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3,286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1,036 (31.5 %)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2,250 (68.5 %)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5,199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327 (6.3 %)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73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76 (16.2 %)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34 (7.3 %)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39 (73.6 %)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23 (43.4 %)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3,570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1,477 (41.4 %)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2,093 (58.6 %)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12,338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775 (6.3 %)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138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250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