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5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2"/>
        <w:gridCol w:w="283"/>
        <w:gridCol w:w="1984"/>
        <w:gridCol w:w="9637"/>
        <w:gridCol w:w="1984"/>
        <w:gridCol w:w="271"/>
        <w:gridCol w:w="12"/>
      </w:tblGrid>
      <w:tr>
        <w:trPr>
          <w:trHeight w:val="850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772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32"/>
                    </w:rPr>
                    <w:t xml:space="preserve">DENNÍ A TÝDENNÍ SOUHRN EPIDEMIOLOGICKÉ SITUACE</w:t>
                  </w:r>
                </w:p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32"/>
                    </w:rPr>
                    <w:t xml:space="preserve">Informační systém ISIN-COVID-19: SYSTÉM VČASNÉ DETEKCE RIZIK</w:t>
                  </w:r>
                </w:p>
                <w:p>
                  <w:pPr>
                    <w:spacing w:after="0" w:line="240" w:lineRule="auto"/>
                    <w:jc w:val="center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9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262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</w:rPr>
                    <w:t xml:space="preserve">Denní aktualizace ze dne 13. 04. 2022 na den 14. 04. 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9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262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4"/>
                    </w:rPr>
                    <w:t xml:space="preserve">(analýza z hlášení KHS a laboratoří k datu 15. 04. 2022 01:23)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9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63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88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i/>
                      <w:color w:val="000000"/>
                      <w:sz w:val="18"/>
                    </w:rPr>
                    <w:t xml:space="preserve">Systém hodnotí denní změny v počtu a charakteristikách nově diagnostikovaných pacientů s COVID-19. Přiřazení územní (kraj-okres-obec) příslušnosti případu probíhá kombinací následujících zdrojů dat v pořadí dle priority: (1) potvrzené místo pobytu – (2) bydliště dle ROB – (3) místo uvedené na žádance či hlášení z laboratoře – (4) místo hospitalizace (jde-li o přímé hlášení z nemocnice). Denní změny jsou aktualizovány vždy z exportu dat k půlnoci a jsou tak plněny zejména z hlášení laboratoří, ve kterých se ve zvýšené míře mohou objevovat neúplné záznamy. Dlouhodobější analýzy trendů již vychází dominantně ze záznamů validovaných krajskými hygienickými stanicemi, které umožňují detailní charakterizaci pozitivních případů.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9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637"/>
            </w:tblGrid>
            <w:tr>
              <w:trPr>
                <w:trHeight w:val="375" w:hRule="atLeast"/>
              </w:trPr>
              <w:tc>
                <w:tcPr>
                  <w:tcW w:w="96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CELKOVÉ SHRNUTÍ DENNÍ ZMĚNY RIZIKOVÉHO VÝVOJE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9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18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</w:rPr>
                    <w:t xml:space="preserve">Celkový počet nově pozitivních osob s primoinfekcí: 3 303 a k tomu  641 reinfekcí. Dohromady tedy 3 944 nově pozitivních osob.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9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18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4"/>
                    </w:rPr>
                    <w:t xml:space="preserve">Hodnota odpovídajícího dne minulého týdne: 4,979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9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18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4"/>
                    </w:rPr>
                    <w:t xml:space="preserve">Změna proti odpovídajícímu dni minulého týdne: -1,676 (-33.7 %)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9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18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</w:rPr>
                    <w:t xml:space="preserve">Aktuální odhad R počítané dle 7denních časových úseků pro ČR*: 0.74</w:t>
                  </w: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</w:rPr>
                    <w:br/>
                    <w:t xml:space="preserve">Aktuální odhad R počítané dle 14denních časových úseků pro ČR*: 0.77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9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96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218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i/>
                      <w:color w:val="000000"/>
                      <w:sz w:val="16"/>
                    </w:rPr>
                    <w:t xml:space="preserve">*Zjednodušený výpočet reprodukčního čísla představuje podíl sedmidenních/čtrnáctidenních oken, vzájemně posunutých o užívanou průměrnou délku sériového intervalu (5 dní). Postup je obdobný jako využívá německý Institut Roberta Kocha, pro jednoduchost bez využití „nowcastingu“. (AN DER HEIDEN, Matthias; HAMOUDA, Osamah. Schätzung der aktuellen Entwicklung der SARS-CoV-2-Epidemie in Deutschland–Nowcasting. Epid Bull, 2020, 17: 10-15.)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9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00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18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rizikový vývoj v okresech </w:t>
                  </w:r>
                  <w:r>
                    <w:rPr>
                      <w:rFonts w:ascii="Calibri" w:hAnsi="Calibri" w:eastAsia="Calibri"/>
                      <w:color w:val="000000"/>
                      <w:sz w:val="22"/>
                    </w:rPr>
                    <w:t xml:space="preserve">(15 nejvyšších denních absolutních nárůstů):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9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606"/>
            </w:tblGrid>
            <w:tr>
              <w:trPr>
                <w:trHeight w:val="318" w:hRule="atLeast"/>
              </w:trPr>
              <w:tc>
                <w:tcPr>
                  <w:tcW w:w="136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i/>
                      <w:color w:val="000000"/>
                      <w:sz w:val="22"/>
                    </w:rPr>
                    <w:t xml:space="preserve">Praha (665), Brno-město (143), Praha-východ (81), Olomouc (78), Praha-západ (76), Brno-venkov (76), Pardubice (75), Ostrava-město (74), České Budějovice (67), Kladno (62), Hradec Králové (59), Plzeň-město (52), Karviná (51), Ústí nad Orlicí (48), Ústí nad Labem (47).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606"/>
            </w:tblGrid>
            <w:tr>
              <w:trPr>
                <w:trHeight w:val="375" w:hRule="atLeast"/>
              </w:trPr>
              <w:tc>
                <w:tcPr>
                  <w:tcW w:w="1360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SUMARIZACE VÝVOJE V KRAJÍCH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1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551"/>
              <w:gridCol w:w="1598"/>
              <w:gridCol w:w="1972"/>
              <w:gridCol w:w="1417"/>
              <w:gridCol w:w="2097"/>
              <w:gridCol w:w="1984"/>
              <w:gridCol w:w="1984"/>
            </w:tblGrid>
            <w:tr>
              <w:trPr>
                <w:trHeight w:val="262" w:hRule="atLeast"/>
              </w:trPr>
              <w:tc>
                <w:tcPr>
                  <w:tcW w:w="255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Název kraje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FF0000"/>
                      <w:sz w:val="20"/>
                    </w:rPr>
                    <w:t xml:space="preserve">Denní</w:t>
                  </w: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 počet nových případů</w:t>
                  </w:r>
                </w:p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(přepočet</w:t>
                  </w:r>
                </w:p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na  100tis.obyv.)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FF0000"/>
                      <w:sz w:val="20"/>
                    </w:rPr>
                    <w:t xml:space="preserve">7denní</w:t>
                  </w: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 počet nových případů na 100 tis. obyv.</w:t>
                  </w:r>
                </w:p>
              </w:tc>
              <w:tc>
                <w:tcPr>
                  <w:tcW w:w="141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Odhad R</w:t>
                  </w:r>
                </w:p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ze </w:t>
                  </w:r>
                  <w:r>
                    <w:rPr>
                      <w:rFonts w:ascii="Calibri" w:hAnsi="Calibri" w:eastAsia="Calibri"/>
                      <w:b/>
                      <w:color w:val="FF0000"/>
                      <w:sz w:val="20"/>
                    </w:rPr>
                    <w:t xml:space="preserve">7denních</w:t>
                  </w: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 časových úseků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FF0000"/>
                      <w:sz w:val="20"/>
                    </w:rPr>
                    <w:t xml:space="preserve">14denní</w:t>
                  </w: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 počet nových případů na 100 tis. obyv.</w:t>
                  </w:r>
                </w:p>
              </w:tc>
              <w:tc>
                <w:tcPr>
                  <w:tcW w:w="198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FF0000"/>
                      <w:sz w:val="20"/>
                    </w:rPr>
                    <w:t xml:space="preserve">7denní</w:t>
                  </w: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 počet testů na 100tis. obyv.</w:t>
                  </w:r>
                </w:p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(Dg+Epi / Prev)*</w:t>
                  </w:r>
                </w:p>
              </w:tc>
              <w:tc>
                <w:tcPr>
                  <w:tcW w:w="198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FF0000"/>
                      <w:sz w:val="20"/>
                    </w:rPr>
                    <w:t xml:space="preserve">7denní</w:t>
                  </w: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 relativní pozitivita indikovaných (Dg/Epi) testů v % *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55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Hlavní město Praha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665 (49.8)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358.9</w:t>
                  </w:r>
                </w:p>
              </w:tc>
              <w:tc>
                <w:tcPr>
                  <w:tcW w:w="141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0.80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838.3</w:t>
                  </w:r>
                </w:p>
              </w:tc>
              <w:tc>
                <w:tcPr>
                  <w:tcW w:w="198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943.6 / 1238.3</w:t>
                  </w:r>
                </w:p>
              </w:tc>
              <w:tc>
                <w:tcPr>
                  <w:tcW w:w="198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28.1 % / 12.6 %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55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Středočeský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507 (36.3)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247.1</w:t>
                  </w:r>
                </w:p>
              </w:tc>
              <w:tc>
                <w:tcPr>
                  <w:tcW w:w="141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0.73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608.5</w:t>
                  </w:r>
                </w:p>
              </w:tc>
              <w:tc>
                <w:tcPr>
                  <w:tcW w:w="198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673.5 / 587.6</w:t>
                  </w:r>
                </w:p>
              </w:tc>
              <w:tc>
                <w:tcPr>
                  <w:tcW w:w="198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28.2 % / 14.1 %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55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Jihomoravský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354 (29.6)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226.2</w:t>
                  </w:r>
                </w:p>
              </w:tc>
              <w:tc>
                <w:tcPr>
                  <w:tcW w:w="141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0.73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556.1</w:t>
                  </w:r>
                </w:p>
              </w:tc>
              <w:tc>
                <w:tcPr>
                  <w:tcW w:w="198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714.1 / 461.0</w:t>
                  </w:r>
                </w:p>
              </w:tc>
              <w:tc>
                <w:tcPr>
                  <w:tcW w:w="198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23.3 % / 14.1 %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55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Jihočeský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219 (34.0)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208.7</w:t>
                  </w:r>
                </w:p>
              </w:tc>
              <w:tc>
                <w:tcPr>
                  <w:tcW w:w="141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0.73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519.3</w:t>
                  </w:r>
                </w:p>
              </w:tc>
              <w:tc>
                <w:tcPr>
                  <w:tcW w:w="198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583.2 / 324.8</w:t>
                  </w:r>
                </w:p>
              </w:tc>
              <w:tc>
                <w:tcPr>
                  <w:tcW w:w="198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27.9 % / 16.9 %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55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Královéhradecký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187 (34.0)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205.7</w:t>
                  </w:r>
                </w:p>
              </w:tc>
              <w:tc>
                <w:tcPr>
                  <w:tcW w:w="141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0.72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496.5</w:t>
                  </w:r>
                </w:p>
              </w:tc>
              <w:tc>
                <w:tcPr>
                  <w:tcW w:w="198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713.1 / 324.1</w:t>
                  </w:r>
                </w:p>
              </w:tc>
              <w:tc>
                <w:tcPr>
                  <w:tcW w:w="198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24.5 % / 13.7 %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55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Pardubický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177 (33.9)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204.3</w:t>
                  </w:r>
                </w:p>
              </w:tc>
              <w:tc>
                <w:tcPr>
                  <w:tcW w:w="141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0.75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492.1</w:t>
                  </w:r>
                </w:p>
              </w:tc>
              <w:tc>
                <w:tcPr>
                  <w:tcW w:w="198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741.3 / 242.9</w:t>
                  </w:r>
                </w:p>
              </w:tc>
              <w:tc>
                <w:tcPr>
                  <w:tcW w:w="198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24.4 % / 16.2 %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55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Zlínský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125 (21.5)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196.3</w:t>
                  </w:r>
                </w:p>
              </w:tc>
              <w:tc>
                <w:tcPr>
                  <w:tcW w:w="141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0.78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463.0</w:t>
                  </w:r>
                </w:p>
              </w:tc>
              <w:tc>
                <w:tcPr>
                  <w:tcW w:w="198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614.0 / 323.0</w:t>
                  </w:r>
                </w:p>
              </w:tc>
              <w:tc>
                <w:tcPr>
                  <w:tcW w:w="198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26.3 % / 15.5 %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55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Olomoucký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160 (25.4)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190.3</w:t>
                  </w:r>
                </w:p>
              </w:tc>
              <w:tc>
                <w:tcPr>
                  <w:tcW w:w="141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0.74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469.8</w:t>
                  </w:r>
                </w:p>
              </w:tc>
              <w:tc>
                <w:tcPr>
                  <w:tcW w:w="198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629.5 / 402.5</w:t>
                  </w:r>
                </w:p>
              </w:tc>
              <w:tc>
                <w:tcPr>
                  <w:tcW w:w="198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27.8 % / 13.5 %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55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Plzeňský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171 (28.9)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185.6</w:t>
                  </w:r>
                </w:p>
              </w:tc>
              <w:tc>
                <w:tcPr>
                  <w:tcW w:w="141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0.68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482.9</w:t>
                  </w:r>
                </w:p>
              </w:tc>
              <w:tc>
                <w:tcPr>
                  <w:tcW w:w="198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705.4 / 364.1</w:t>
                  </w:r>
                </w:p>
              </w:tc>
              <w:tc>
                <w:tcPr>
                  <w:tcW w:w="198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21.5 % / 11.7 %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55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Ústecký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215 (26.3)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184.6</w:t>
                  </w:r>
                </w:p>
              </w:tc>
              <w:tc>
                <w:tcPr>
                  <w:tcW w:w="141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0.74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448.5</w:t>
                  </w:r>
                </w:p>
              </w:tc>
              <w:tc>
                <w:tcPr>
                  <w:tcW w:w="198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553.0 / 309.7</w:t>
                  </w:r>
                </w:p>
              </w:tc>
              <w:tc>
                <w:tcPr>
                  <w:tcW w:w="198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26.6 % / 15.0 %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55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Kraj Vysočina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115 (22.6)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175.5</w:t>
                  </w:r>
                </w:p>
              </w:tc>
              <w:tc>
                <w:tcPr>
                  <w:tcW w:w="141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0.69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463.0</w:t>
                  </w:r>
                </w:p>
              </w:tc>
              <w:tc>
                <w:tcPr>
                  <w:tcW w:w="198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611.0 / 373.4</w:t>
                  </w:r>
                </w:p>
              </w:tc>
              <w:tc>
                <w:tcPr>
                  <w:tcW w:w="198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21.2 % / 13.7 %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55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Moravskoslezský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245 (20.5)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161.4</w:t>
                  </w:r>
                </w:p>
              </w:tc>
              <w:tc>
                <w:tcPr>
                  <w:tcW w:w="141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0.70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408.0</w:t>
                  </w:r>
                </w:p>
              </w:tc>
              <w:tc>
                <w:tcPr>
                  <w:tcW w:w="198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519.2 / 296.8</w:t>
                  </w:r>
                </w:p>
              </w:tc>
              <w:tc>
                <w:tcPr>
                  <w:tcW w:w="198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24.0 % / 15.4 %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55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Karlovarský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81 (27.6)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154.1</w:t>
                  </w:r>
                </w:p>
              </w:tc>
              <w:tc>
                <w:tcPr>
                  <w:tcW w:w="141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0.78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365.8</w:t>
                  </w:r>
                </w:p>
              </w:tc>
              <w:tc>
                <w:tcPr>
                  <w:tcW w:w="198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484.8 / 332.1</w:t>
                  </w:r>
                </w:p>
              </w:tc>
              <w:tc>
                <w:tcPr>
                  <w:tcW w:w="198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24.7 % / 13.4 %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55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Liberecký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82 (18.5)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135.4</w:t>
                  </w:r>
                </w:p>
              </w:tc>
              <w:tc>
                <w:tcPr>
                  <w:tcW w:w="141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0.66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359.1</w:t>
                  </w:r>
                </w:p>
              </w:tc>
              <w:tc>
                <w:tcPr>
                  <w:tcW w:w="198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512.8 / 272.3</w:t>
                  </w:r>
                </w:p>
              </w:tc>
              <w:tc>
                <w:tcPr>
                  <w:tcW w:w="198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25.9 % / 11.7 %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55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ČR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3303 (30.9)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217.8</w:t>
                  </w:r>
                </w:p>
              </w:tc>
              <w:tc>
                <w:tcPr>
                  <w:tcW w:w="141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0.74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533.1</w:t>
                  </w:r>
                </w:p>
              </w:tc>
              <w:tc>
                <w:tcPr>
                  <w:tcW w:w="198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668.7 / 534.4</w:t>
                  </w:r>
                </w:p>
              </w:tc>
              <w:tc>
                <w:tcPr>
                  <w:tcW w:w="198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25.4 % / 13.9 %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606"/>
            </w:tblGrid>
            <w:tr>
              <w:trPr>
                <w:trHeight w:val="205" w:hRule="atLeast"/>
              </w:trPr>
              <w:tc>
                <w:tcPr>
                  <w:tcW w:w="136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i/>
                      <w:color w:val="000000"/>
                      <w:sz w:val="20"/>
                    </w:rPr>
                    <w:t xml:space="preserve">*Jde o testy z diagnostické a klinické indikace (</w:t>
                  </w:r>
                  <w:r>
                    <w:rPr>
                      <w:rFonts w:ascii="Calibri" w:hAnsi="Calibri" w:eastAsia="Calibri"/>
                      <w:b/>
                      <w:i/>
                      <w:color w:val="000000"/>
                      <w:sz w:val="20"/>
                    </w:rPr>
                    <w:t xml:space="preserve">Dg</w:t>
                  </w:r>
                  <w:r>
                    <w:rPr>
                      <w:rFonts w:ascii="Calibri" w:hAnsi="Calibri" w:eastAsia="Calibri"/>
                      <w:i/>
                      <w:color w:val="000000"/>
                      <w:sz w:val="20"/>
                    </w:rPr>
                    <w:t xml:space="preserve">), testy z epidemiologických indikací (</w:t>
                  </w:r>
                  <w:r>
                    <w:rPr>
                      <w:rFonts w:ascii="Calibri" w:hAnsi="Calibri" w:eastAsia="Calibri"/>
                      <w:b/>
                      <w:i/>
                      <w:color w:val="000000"/>
                      <w:sz w:val="20"/>
                    </w:rPr>
                    <w:t xml:space="preserve">Epi</w:t>
                  </w:r>
                  <w:r>
                    <w:rPr>
                      <w:rFonts w:ascii="Calibri" w:hAnsi="Calibri" w:eastAsia="Calibri"/>
                      <w:i/>
                      <w:color w:val="000000"/>
                      <w:sz w:val="20"/>
                    </w:rPr>
                    <w:t xml:space="preserve">) a testy z preventivního, komunitního, testování a ostatní (</w:t>
                  </w:r>
                  <w:r>
                    <w:rPr>
                      <w:rFonts w:ascii="Calibri" w:hAnsi="Calibri" w:eastAsia="Calibri"/>
                      <w:b/>
                      <w:i/>
                      <w:color w:val="000000"/>
                      <w:sz w:val="20"/>
                    </w:rPr>
                    <w:t xml:space="preserve">Prev</w:t>
                  </w:r>
                  <w:r>
                    <w:rPr>
                      <w:rFonts w:ascii="Calibri" w:hAnsi="Calibri" w:eastAsia="Calibri"/>
                      <w:i/>
                      <w:color w:val="000000"/>
                      <w:sz w:val="20"/>
                    </w:rPr>
                    <w:t xml:space="preserve">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02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2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283" w:hRule="atLeast"/>
              </w:trPr>
              <w:tc>
                <w:tcPr>
                  <w:tcW w:w="14173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  <w:rPr>
          <w:sz w:val="0"/>
        </w:rPr>
      </w:pPr>
      <w:r>
        <w:br w:type="page"/>
      </w:r>
    </w:p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295"/>
        <w:gridCol w:w="13606"/>
        <w:gridCol w:w="283"/>
      </w:tblGrid>
      <w:tr>
        <w:trPr>
          <w:trHeight w:val="46" w:hRule="atLeast"/>
        </w:trPr>
        <w:tc>
          <w:tcPr>
            <w:tcW w:w="2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57" w:hRule="atLeast"/>
        </w:trPr>
        <w:tc>
          <w:tcPr>
            <w:tcW w:w="2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606"/>
            </w:tblGrid>
            <w:tr>
              <w:trPr>
                <w:trHeight w:val="579" w:hRule="atLeast"/>
              </w:trPr>
              <w:tc>
                <w:tcPr>
                  <w:tcW w:w="1360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EPIDEMIOLOGICKÁ ZÁTĚŽ DLE VĚKOVÝCH KATEGORIÍ OBYVATEL:</w:t>
                  </w:r>
                </w:p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</w:rPr>
                    <w:t xml:space="preserve">7denní počty nových případů na 100tis. obyv. dané věkové třídy (týdenní změna v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54" w:hRule="atLeast"/>
        </w:trPr>
        <w:tc>
          <w:tcPr>
            <w:tcW w:w="2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60"/>
              <w:gridCol w:w="1360"/>
              <w:gridCol w:w="1360"/>
              <w:gridCol w:w="1360"/>
              <w:gridCol w:w="1360"/>
              <w:gridCol w:w="1360"/>
              <w:gridCol w:w="1360"/>
              <w:gridCol w:w="1360"/>
              <w:gridCol w:w="1360"/>
              <w:gridCol w:w="1360"/>
            </w:tblGrid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Název kraje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0 – 2 roky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3 – 5 let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 – 11 let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12 – 15 let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16 – 19 let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20 – 29 let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30 – 49 let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50 – 64let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65+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Hlavní město Praha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169.6 (-26%)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189.9 (-34%)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143.6 (-26%)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166.7 (-33%)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252.1 (-26%)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323.0 (-31%)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381.4 (-28%)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453.4 (-23%)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443.3 (-17%)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Středočeský kraj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88.7 (-47%)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121.4 (-22%)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84.9 (-21%)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92.2 (-43%)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118.3 (-41%)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251.5 (-34%)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290.0 (-34%)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342.0 (-30%)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262.5 (-26%)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Jihočeský kraj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90.0 (-33%)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68.6 (-44%)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68.6 (-42%)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134.1 (3%)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58.9 (-53%)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190.2 (-38%)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231.6 (-36%)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259.4 (-36%)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262.6 (-21%)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Plzeňský kraj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71.6 (-28%)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54.7 (-37%)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60.0 (-37%)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56.3 (-22%)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67.5 (-42%)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181.3 (-42%)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210.6 (-38%)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237.8 (-38%)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223.6 (-34%)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Karlovarský kraj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61.2 (67%)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60.4 (-29%)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61.3 (-15%)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84.9 (10%)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36.7 (-64%)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169.6 (-33%)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172.7 (-31%)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172.8 (-36%)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190.8 (-11%)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Ústecký kraj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79.0 (-34%)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83.2 (-30%)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43.6 (-44%)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58.5 (-44%)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95.5 (-53%)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184.9 (-31%)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191.2 (-37%)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249.2 (-29%)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237.5 (-14%)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Liberecký kraj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43.2 (-40%)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13.8 (-75%)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34.4 (-28%)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25.6 (-71%)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60.1 (-63%)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143.3 (-29%)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150.7 (-37%)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171.5 (-52%)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180.6 (-26%)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Královéhradecký kraj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95.8 (0%)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65.7 (-45%)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46.6 (-57%)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54.5 (-32%)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74.1 (-29%)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240.7 (-22%)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220.2 (-33%)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245.9 (-32%)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267.4 (-24%)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Pardubický kraj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66.0 (-35%)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73.2 (-20%)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54.1 (-31%)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85.0 (-41%)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88.2 (-54%)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217.8 (-35%)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226.4 (-32%)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259.6 (-34%)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249.0 (-11%)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Kraj Vysočina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74.3 (-45%)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95.1 (15%)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31.9 (-52%)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32.5 (-61%)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74.1 (-46%)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195.5 (-34%)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199.4 (-41%)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235.9 (-35%)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192.9 (-41%)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Jihomoravský kraj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82.7 (-11%)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93.0 (-33%)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64.2 (-51%)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63.8 (-54%)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89.1 (-55%)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250.2 (-38%)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278.5 (-29%)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265.9 (-36%)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251.3 (-20%)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Olomoucký kraj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87.1 (-10%)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40.6 (-50%)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43.3 (-50%)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100.3 (-4%)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86.4 (-39%)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188.8 (-40%)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223.3 (-30%)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236.5 (-38%)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219.3 (-25%)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Zlínský kraj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68.0 (-54%)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112.9 (25%)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69.0 (14%)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74.2 (-5%)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80.9 (21%)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183.4 (-42%)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222.0 (-25%)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243.6 (-34%)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234.2 (-16%)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Moravskoslezský kraj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47.1 (-41%)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67.2 (9%)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34.3 (-39%)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60.8 (-46%)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58.7 (-55%)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154.9 (-38%)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179.8 (-39%)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206.4 (-37%)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202.8 (-21%)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ČR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87.4 (-32%)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94.5 (-28%)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67.3 (-34%)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83.0 (-36%)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99.6 (-43%)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217.2 (-35%)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248.1 (-33%)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273.8 (-33%)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258.2 (-22%)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2" w:hRule="atLeast"/>
        </w:trPr>
        <w:tc>
          <w:tcPr>
            <w:tcW w:w="2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777" w:hRule="atLeast"/>
        </w:trPr>
        <w:tc>
          <w:tcPr>
            <w:tcW w:w="2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606"/>
            </w:tblGrid>
            <w:tr>
              <w:trPr>
                <w:trHeight w:val="699" w:hRule="atLeast"/>
              </w:trPr>
              <w:tc>
                <w:tcPr>
                  <w:tcW w:w="1360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</w:rPr>
                    <w:t xml:space="preserve">Počty a relativní pozitivita indikovaných testů dle věkových kategorií obyvatel:</w:t>
                  </w:r>
                </w:p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</w:rPr>
                    <w:t xml:space="preserve">7denní počty indikovaných testů – Dg/klin a Epi indikace - na 100tis. obyv. dané věkové třídy (relativní pozitivita v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7" w:hRule="atLeast"/>
        </w:trPr>
        <w:tc>
          <w:tcPr>
            <w:tcW w:w="2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60"/>
              <w:gridCol w:w="1360"/>
              <w:gridCol w:w="1360"/>
              <w:gridCol w:w="1360"/>
              <w:gridCol w:w="1360"/>
              <w:gridCol w:w="1360"/>
              <w:gridCol w:w="1360"/>
              <w:gridCol w:w="1360"/>
              <w:gridCol w:w="1360"/>
              <w:gridCol w:w="1360"/>
            </w:tblGrid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Název kraje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0 – 2 roky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3 – 5 let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 – 11 let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12 – 15 let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16 – 19 let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20 – 29 let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30 – 49 let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50 – 64let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65+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Hlavní město Praha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313 (12.5%)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516 (11.2%)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1269 (8.4%)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752 (10.0%)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473 (16.9%)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1400 (14.4%)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4281 (19.9%)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1934 (25.0%)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1650 (33.8%)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Středočeský kraj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182 (13.7%)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361 (10.0%)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918 (8.3%)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596 (8.9%)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418 (13.2%)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998 (18.9%)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3219 (21.3%)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1495 (31.9%)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1217 (29.7%)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Jihočeský kraj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65 (20.0%)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78 (12.8%)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223 (10.3%)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154 (20.8%)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121 (11.6%)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426 (16.7%)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1169 (24.0%)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765 (28.4%)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746 (32.4%)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Plzeňský kraj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78 (9.0%)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70 (12.9%)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204 (6.4%)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161 (8.1%)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141 (7.1%)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498 (15.9%)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1288 (20.4%)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784 (23.1%)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942 (21.7%)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Karlovarský kraj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22 (22.7%)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22 (18.2%)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78 (12.8%)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60 (11.7%)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54 (5.6%)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217 (12.4%)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439 (22.6%)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269 (20.4%)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260 (28.8%)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Ústecký kraj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106 (10.4%)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117 (12.0%)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293 (6.5%)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220 (9.1%)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201 (11.9%)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586 (16.2%)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1380 (20.3%)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834 (28.2%)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777 (31.0%)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Liberecký kraj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19 (15.8%)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44 (4.5%)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123 (7.3%)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92 (4.3%)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108 (9.3%)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273 (18.3%)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770 (18.3%)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431 (24.4%)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407 (32.7%)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Královéhradecký kraj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79 (13.9%)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120 (6.7%)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234 (6.0%)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166 (7.8%)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133 (9.8%)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464 (19.8%)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1187 (21.1%)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659 (26.7%)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884 (24.7%)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Pardubický kraj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74 (10.8%)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88 (12.5%)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172 (8.7%)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147 (10.9%)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126 (12.7%)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502 (16.7%)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1214 (22.2%)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754 (27.2%)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794 (25.1%)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Kraj Vysočina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56 (17.9%)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58 (12.1%)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130 (6.2%)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83 (6.0%)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118 (11.0%)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354 (18.9%)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925 (19.0%)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604 (24.8%)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775 (18.3%)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Jihomoravský kraj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153 (15.0%)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203 (11.8%)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468 (8.3%)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368 (7.1%)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287 (12.2%)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1052 (16.3%)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2857 (21.8%)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1457 (24.6%)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1685 (24.3%)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Olomoucký kraj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64 (23.4%)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81 (8.6%)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172 (8.7%)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150 (17.3%)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155 (11.6%)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479 (16.9%)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1423 (21.2%)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787 (27.3%)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658 (31.0%)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Zlínský kraj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60 (11.7%)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104 (14.4%)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216 (9.7%)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188 (8.0%)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138 (9.4%)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373 (18.8%)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1061 (22.1%)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689 (26.3%)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732 (27.3%)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Moravskoslezský kraj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83 (12.0%)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121 (12.4%)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278 (7.6%)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277 (9.4%)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235 (8.9%)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722 (16.3%)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1860 (22.6%)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1270 (24.2%)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1347 (24.2%)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ČR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1358 (13.8%)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1989 (11.1%)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4793 (8.1%)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3417 (9.7%)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2715 (12.0%)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8401 (16.6%)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23181 (21.0%)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12768 (26.2%)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12887 (27.3%)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  <w:rPr>
          <w:sz w:val="0"/>
        </w:rPr>
      </w:pPr>
      <w:r>
        <w:br w:type="page"/>
      </w:r>
    </w:p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283"/>
        <w:gridCol w:w="13606"/>
        <w:gridCol w:w="277"/>
      </w:tblGrid>
      <w:tr>
        <w:trPr>
          <w:trHeight w:val="777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606"/>
            </w:tblGrid>
            <w:tr>
              <w:trPr>
                <w:trHeight w:val="699" w:hRule="atLeast"/>
              </w:trPr>
              <w:tc>
                <w:tcPr>
                  <w:tcW w:w="1360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</w:rPr>
                    <w:t xml:space="preserve">Počty a relativní pozitivita indikovaných testů dle věkových kategorií obyvatel:</w:t>
                  </w:r>
                </w:p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</w:rPr>
                    <w:t xml:space="preserve">7denní počty indikovaných testů – Dg/klin indikace - na 100tis. obyv. dané věkové třídy (relativní pozitivita v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77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4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7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966"/>
              <w:gridCol w:w="1168"/>
              <w:gridCol w:w="1144"/>
              <w:gridCol w:w="1168"/>
              <w:gridCol w:w="1360"/>
              <w:gridCol w:w="1360"/>
              <w:gridCol w:w="1360"/>
              <w:gridCol w:w="1360"/>
              <w:gridCol w:w="1360"/>
              <w:gridCol w:w="1360"/>
            </w:tblGrid>
            <w:tr>
              <w:trPr>
                <w:trHeight w:val="205" w:hRule="atLeast"/>
              </w:trPr>
              <w:tc>
                <w:tcPr>
                  <w:tcW w:w="196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Název kraje</w:t>
                  </w:r>
                </w:p>
              </w:tc>
              <w:tc>
                <w:tcPr>
                  <w:tcW w:w="116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0 – 2 roky</w:t>
                  </w:r>
                </w:p>
              </w:tc>
              <w:tc>
                <w:tcPr>
                  <w:tcW w:w="114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3 – 5 let</w:t>
                  </w:r>
                </w:p>
              </w:tc>
              <w:tc>
                <w:tcPr>
                  <w:tcW w:w="116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 – 11 let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12 – 15 let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16 – 19 let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20 – 29 let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30 – 49 let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50 – 64let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65+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966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Hlavní město Praha</w:t>
                  </w:r>
                </w:p>
              </w:tc>
              <w:tc>
                <w:tcPr>
                  <w:tcW w:w="1168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159 (20.1%)</w:t>
                  </w:r>
                </w:p>
              </w:tc>
              <w:tc>
                <w:tcPr>
                  <w:tcW w:w="1144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64 (42.2%)</w:t>
                  </w:r>
                </w:p>
              </w:tc>
              <w:tc>
                <w:tcPr>
                  <w:tcW w:w="1168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90 (16.7%)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66 (10.6%)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106 (14.2%)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710 (20.3%)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1951 (27.1%)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1117 (28.6%)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1342 (36.4%)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966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Středočeský kraj</w:t>
                  </w:r>
                </w:p>
              </w:tc>
              <w:tc>
                <w:tcPr>
                  <w:tcW w:w="1168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94 (22.3%)</w:t>
                  </w:r>
                </w:p>
              </w:tc>
              <w:tc>
                <w:tcPr>
                  <w:tcW w:w="1144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62 (24.2%)</w:t>
                  </w:r>
                </w:p>
              </w:tc>
              <w:tc>
                <w:tcPr>
                  <w:tcW w:w="1168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76 (14.5%)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52 (3.8%)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90 (11.1%)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579 (21.4%)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1570 (27.0%)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974 (34.3%)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993 (33.0%)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966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Jihočeský kraj</w:t>
                  </w:r>
                </w:p>
              </w:tc>
              <w:tc>
                <w:tcPr>
                  <w:tcW w:w="1168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47 (21.3%)</w:t>
                  </w:r>
                </w:p>
              </w:tc>
              <w:tc>
                <w:tcPr>
                  <w:tcW w:w="1144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29 (20.7%)</w:t>
                  </w:r>
                </w:p>
              </w:tc>
              <w:tc>
                <w:tcPr>
                  <w:tcW w:w="1168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53 (11.3%)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21 (57.1%)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44 (13.6%)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304 (17.8%)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703 (26.6%)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581 (30.5%)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667 (33.9%)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966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Plzeňský kraj</w:t>
                  </w:r>
                </w:p>
              </w:tc>
              <w:tc>
                <w:tcPr>
                  <w:tcW w:w="1168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50 (10.0%)</w:t>
                  </w:r>
                </w:p>
              </w:tc>
              <w:tc>
                <w:tcPr>
                  <w:tcW w:w="1144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23 (34.8%)</w:t>
                  </w:r>
                </w:p>
              </w:tc>
              <w:tc>
                <w:tcPr>
                  <w:tcW w:w="1168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38 (13.2%)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17 (23.5%)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58 (6.9%)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377 (16.7%)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904 (22.5%)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633 (23.9%)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865 (22.5%)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966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Karlovarský kraj</w:t>
                  </w:r>
                </w:p>
              </w:tc>
              <w:tc>
                <w:tcPr>
                  <w:tcW w:w="1168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16 (31.3%)</w:t>
                  </w:r>
                </w:p>
              </w:tc>
              <w:tc>
                <w:tcPr>
                  <w:tcW w:w="1144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 (50.0%)</w:t>
                  </w:r>
                </w:p>
              </w:tc>
              <w:tc>
                <w:tcPr>
                  <w:tcW w:w="1168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17 (17.6%)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14 (42.9%)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 (0.0%)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133 (15.0%)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252 (25.8%)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191 (22.5%)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204 (31.4%)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966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Ústecký kraj</w:t>
                  </w:r>
                </w:p>
              </w:tc>
              <w:tc>
                <w:tcPr>
                  <w:tcW w:w="1168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49 (18.4%)</w:t>
                  </w:r>
                </w:p>
              </w:tc>
              <w:tc>
                <w:tcPr>
                  <w:tcW w:w="1144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24 (12.5%)</w:t>
                  </w:r>
                </w:p>
              </w:tc>
              <w:tc>
                <w:tcPr>
                  <w:tcW w:w="1168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28 (10.7%)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14 (14.3%)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41 (2.4%)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293 (18.1%)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648 (22.5%)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533 (33.4%)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622 (32.8%)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966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Liberecký kraj</w:t>
                  </w:r>
                </w:p>
              </w:tc>
              <w:tc>
                <w:tcPr>
                  <w:tcW w:w="1168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11 (27.3%)</w:t>
                  </w:r>
                </w:p>
              </w:tc>
              <w:tc>
                <w:tcPr>
                  <w:tcW w:w="1144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11 (9.1%)</w:t>
                  </w:r>
                </w:p>
              </w:tc>
              <w:tc>
                <w:tcPr>
                  <w:tcW w:w="1168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25 (8.0%)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 (0.0%)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34 (8.8%)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169 (20.7%)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435 (23.0%)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297 (29.3%)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353 (33.4%)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966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Královéhradecký kraj</w:t>
                  </w:r>
                </w:p>
              </w:tc>
              <w:tc>
                <w:tcPr>
                  <w:tcW w:w="1168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50 (14.0%)</w:t>
                  </w:r>
                </w:p>
              </w:tc>
              <w:tc>
                <w:tcPr>
                  <w:tcW w:w="1144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39 (7.7%)</w:t>
                  </w:r>
                </w:p>
              </w:tc>
              <w:tc>
                <w:tcPr>
                  <w:tcW w:w="1168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35 (8.6%)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22 (13.6%)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41 (7.3%)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302 (22.2%)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686 (25.4%)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440 (28.6%)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761 (25.9%)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966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Pardubický kraj</w:t>
                  </w:r>
                </w:p>
              </w:tc>
              <w:tc>
                <w:tcPr>
                  <w:tcW w:w="1168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40 (15.0%)</w:t>
                  </w:r>
                </w:p>
              </w:tc>
              <w:tc>
                <w:tcPr>
                  <w:tcW w:w="1144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29 (24.1%)</w:t>
                  </w:r>
                </w:p>
              </w:tc>
              <w:tc>
                <w:tcPr>
                  <w:tcW w:w="1168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21 (9.5%)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14 (14.3%)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42 (4.8%)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299 (20.1%)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690 (24.8%)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546 (28.9%)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689 (25.0%)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966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Kraj Vysočina</w:t>
                  </w:r>
                </w:p>
              </w:tc>
              <w:tc>
                <w:tcPr>
                  <w:tcW w:w="1168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43 (18.6%)</w:t>
                  </w:r>
                </w:p>
              </w:tc>
              <w:tc>
                <w:tcPr>
                  <w:tcW w:w="1144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21 (19.0%)</w:t>
                  </w:r>
                </w:p>
              </w:tc>
              <w:tc>
                <w:tcPr>
                  <w:tcW w:w="1168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31 (12.9%)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12 (16.7%)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37 (5.4%)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223 (21.1%)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567 (21.2%)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441 (25.2%)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659 (20.3%)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966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Jihomoravský kraj</w:t>
                  </w:r>
                </w:p>
              </w:tc>
              <w:tc>
                <w:tcPr>
                  <w:tcW w:w="1168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103 (19.4%)</w:t>
                  </w:r>
                </w:p>
              </w:tc>
              <w:tc>
                <w:tcPr>
                  <w:tcW w:w="1144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65 (24.6%)</w:t>
                  </w:r>
                </w:p>
              </w:tc>
              <w:tc>
                <w:tcPr>
                  <w:tcW w:w="1168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104 (7.7%)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77 (9.1%)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95 (8.4%)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698 (18.6%)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1831 (24.3%)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1063 (25.7%)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1472 (25.5%)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966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Olomoucký kraj</w:t>
                  </w:r>
                </w:p>
              </w:tc>
              <w:tc>
                <w:tcPr>
                  <w:tcW w:w="1168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44 (27.3%)</w:t>
                  </w:r>
                </w:p>
              </w:tc>
              <w:tc>
                <w:tcPr>
                  <w:tcW w:w="1144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34 (11.8%)</w:t>
                  </w:r>
                </w:p>
              </w:tc>
              <w:tc>
                <w:tcPr>
                  <w:tcW w:w="1168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45 (11.1%)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33 (21.2%)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58 (8.6%)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301 (17.9%)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790 (27.8%)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537 (33.0%)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584 (32.5%)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966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Zlínský kraj</w:t>
                  </w:r>
                </w:p>
              </w:tc>
              <w:tc>
                <w:tcPr>
                  <w:tcW w:w="1168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42 (14.3%)</w:t>
                  </w:r>
                </w:p>
              </w:tc>
              <w:tc>
                <w:tcPr>
                  <w:tcW w:w="1144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25 (28.0%)</w:t>
                  </w:r>
                </w:p>
              </w:tc>
              <w:tc>
                <w:tcPr>
                  <w:tcW w:w="1168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33 (6.1%)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13 (15.4%)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28 (7.1%)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198 (22.2%)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558 (25.3%)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419 (29.6%)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572 (29.5%)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966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Moravskoslezský kraj</w:t>
                  </w:r>
                </w:p>
              </w:tc>
              <w:tc>
                <w:tcPr>
                  <w:tcW w:w="1168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44 (15.9%)</w:t>
                  </w:r>
                </w:p>
              </w:tc>
              <w:tc>
                <w:tcPr>
                  <w:tcW w:w="1144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27 (18.5%)</w:t>
                  </w:r>
                </w:p>
              </w:tc>
              <w:tc>
                <w:tcPr>
                  <w:tcW w:w="1168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33 (15.2%)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32 (6.3%)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65 (10.8%)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384 (19.3%)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1044 (25.7%)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861 (24.9%)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1107 (25.5%)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966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ČR</w:t>
                  </w:r>
                </w:p>
              </w:tc>
              <w:tc>
                <w:tcPr>
                  <w:tcW w:w="1168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794 (19.0%)</w:t>
                  </w:r>
                </w:p>
              </w:tc>
              <w:tc>
                <w:tcPr>
                  <w:tcW w:w="1144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461 (23.2%)</w:t>
                  </w:r>
                </w:p>
              </w:tc>
              <w:tc>
                <w:tcPr>
                  <w:tcW w:w="1168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632 (11.7%)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397 (14.6%)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753 (9.0%)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5008 (19.3%)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12695 (25.1%)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8658 (28.6%)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10899 (28.8%)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77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65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7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777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606"/>
            </w:tblGrid>
            <w:tr>
              <w:trPr>
                <w:trHeight w:val="699" w:hRule="atLeast"/>
              </w:trPr>
              <w:tc>
                <w:tcPr>
                  <w:tcW w:w="1360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</w:rPr>
                    <w:t xml:space="preserve">Počty a relativní pozitivita indikovaných testů dle věkových kategorií obyvatel:</w:t>
                  </w:r>
                </w:p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</w:rPr>
                    <w:t xml:space="preserve">7denní počty indikovaných testů – Klin a Epi indikace - na 100tis. obyv. dané věkové třídy (relativní pozitivita v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77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4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7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966"/>
              <w:gridCol w:w="1168"/>
              <w:gridCol w:w="1144"/>
              <w:gridCol w:w="1168"/>
              <w:gridCol w:w="1360"/>
              <w:gridCol w:w="1360"/>
              <w:gridCol w:w="1360"/>
              <w:gridCol w:w="1360"/>
              <w:gridCol w:w="1360"/>
              <w:gridCol w:w="1360"/>
            </w:tblGrid>
            <w:tr>
              <w:trPr>
                <w:trHeight w:val="205" w:hRule="atLeast"/>
              </w:trPr>
              <w:tc>
                <w:tcPr>
                  <w:tcW w:w="196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Název kraje</w:t>
                  </w:r>
                </w:p>
              </w:tc>
              <w:tc>
                <w:tcPr>
                  <w:tcW w:w="116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0 – 2 roky</w:t>
                  </w:r>
                </w:p>
              </w:tc>
              <w:tc>
                <w:tcPr>
                  <w:tcW w:w="114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3 – 5 let</w:t>
                  </w:r>
                </w:p>
              </w:tc>
              <w:tc>
                <w:tcPr>
                  <w:tcW w:w="116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 – 11 let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12 – 15 let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16 – 19 let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20 – 29 let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30 – 49 let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50 – 64let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65+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966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Hlavní město Praha</w:t>
                  </w:r>
                </w:p>
              </w:tc>
              <w:tc>
                <w:tcPr>
                  <w:tcW w:w="1168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154 (4.5%)</w:t>
                  </w:r>
                </w:p>
              </w:tc>
              <w:tc>
                <w:tcPr>
                  <w:tcW w:w="1144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452 (6.9%)</w:t>
                  </w:r>
                </w:p>
              </w:tc>
              <w:tc>
                <w:tcPr>
                  <w:tcW w:w="1168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1179 (7.7%)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686 (9.9%)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367 (17.7%)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690 (8.4%)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2330 (13.9%)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817 (20.2%)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308 (22.4%)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966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Středočeský kraj</w:t>
                  </w:r>
                </w:p>
              </w:tc>
              <w:tc>
                <w:tcPr>
                  <w:tcW w:w="1168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88 (4.5%)</w:t>
                  </w:r>
                </w:p>
              </w:tc>
              <w:tc>
                <w:tcPr>
                  <w:tcW w:w="1144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299 (7.0%)</w:t>
                  </w:r>
                </w:p>
              </w:tc>
              <w:tc>
                <w:tcPr>
                  <w:tcW w:w="1168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842 (7.7%)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544 (9.4%)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328 (13.7%)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419 (15.5%)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1649 (15.9%)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521 (27.4%)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224 (15.2%)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966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Jihočeský kraj</w:t>
                  </w:r>
                </w:p>
              </w:tc>
              <w:tc>
                <w:tcPr>
                  <w:tcW w:w="1168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18 (16.7%)</w:t>
                  </w:r>
                </w:p>
              </w:tc>
              <w:tc>
                <w:tcPr>
                  <w:tcW w:w="1144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49 (8.2%)</w:t>
                  </w:r>
                </w:p>
              </w:tc>
              <w:tc>
                <w:tcPr>
                  <w:tcW w:w="1168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170 (10.0%)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133 (15.0%)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77 (10.4%)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122 (13.9%)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466 (20.2%)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184 (21.7%)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79 (20.3%)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966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Plzeňský kraj</w:t>
                  </w:r>
                </w:p>
              </w:tc>
              <w:tc>
                <w:tcPr>
                  <w:tcW w:w="1168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28 (7.1%)</w:t>
                  </w:r>
                </w:p>
              </w:tc>
              <w:tc>
                <w:tcPr>
                  <w:tcW w:w="1144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47 (2.1%)</w:t>
                  </w:r>
                </w:p>
              </w:tc>
              <w:tc>
                <w:tcPr>
                  <w:tcW w:w="1168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166 (4.8%)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144 (6.3%)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83 (7.2%)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121 (13.2%)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384 (15.6%)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151 (19.9%)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77 (11.7%)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966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Karlovarský kraj</w:t>
                  </w:r>
                </w:p>
              </w:tc>
              <w:tc>
                <w:tcPr>
                  <w:tcW w:w="1168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 (0.0%)</w:t>
                  </w:r>
                </w:p>
              </w:tc>
              <w:tc>
                <w:tcPr>
                  <w:tcW w:w="1144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20 (15.0%)</w:t>
                  </w:r>
                </w:p>
              </w:tc>
              <w:tc>
                <w:tcPr>
                  <w:tcW w:w="1168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61 (11.5%)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46 (2.2%)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45 (6.7%)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84 (8.3%)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187 (18.2%)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78 (15.4%)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56 (19.6%)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966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Ústecký kraj</w:t>
                  </w:r>
                </w:p>
              </w:tc>
              <w:tc>
                <w:tcPr>
                  <w:tcW w:w="1168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57 (3.5%)</w:t>
                  </w:r>
                </w:p>
              </w:tc>
              <w:tc>
                <w:tcPr>
                  <w:tcW w:w="1144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93 (11.8%)</w:t>
                  </w:r>
                </w:p>
              </w:tc>
              <w:tc>
                <w:tcPr>
                  <w:tcW w:w="1168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265 (6.0%)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206 (8.7%)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160 (14.4%)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293 (14.3%)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732 (18.3%)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301 (18.9%)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155 (23.9%)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966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Liberecký kraj</w:t>
                  </w:r>
                </w:p>
              </w:tc>
              <w:tc>
                <w:tcPr>
                  <w:tcW w:w="1168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 (0.0%)</w:t>
                  </w:r>
                </w:p>
              </w:tc>
              <w:tc>
                <w:tcPr>
                  <w:tcW w:w="1144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33 (3.0%)</w:t>
                  </w:r>
                </w:p>
              </w:tc>
              <w:tc>
                <w:tcPr>
                  <w:tcW w:w="1168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98 (7.1%)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82 (4.9%)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74 (9.5%)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104 (14.4%)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335 (12.2%)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134 (13.4%)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54 (27.8%)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966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Královéhradecký kraj</w:t>
                  </w:r>
                </w:p>
              </w:tc>
              <w:tc>
                <w:tcPr>
                  <w:tcW w:w="1168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29 (13.8%)</w:t>
                  </w:r>
                </w:p>
              </w:tc>
              <w:tc>
                <w:tcPr>
                  <w:tcW w:w="1144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81 (6.2%)</w:t>
                  </w:r>
                </w:p>
              </w:tc>
              <w:tc>
                <w:tcPr>
                  <w:tcW w:w="1168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199 (5.5%)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144 (6.9%)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92 (10.9%)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162 (15.4%)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501 (15.2%)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219 (22.8%)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123 (17.1%)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966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Pardubický kraj</w:t>
                  </w:r>
                </w:p>
              </w:tc>
              <w:tc>
                <w:tcPr>
                  <w:tcW w:w="1168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34 (5.9%)</w:t>
                  </w:r>
                </w:p>
              </w:tc>
              <w:tc>
                <w:tcPr>
                  <w:tcW w:w="1144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59 (6.8%)</w:t>
                  </w:r>
                </w:p>
              </w:tc>
              <w:tc>
                <w:tcPr>
                  <w:tcW w:w="1168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151 (8.6%)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133 (10.5%)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84 (16.7%)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203 (11.8%)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524 (18.7%)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208 (22.6%)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105 (25.7%)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966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Kraj Vysočina</w:t>
                  </w:r>
                </w:p>
              </w:tc>
              <w:tc>
                <w:tcPr>
                  <w:tcW w:w="1168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13 (15.4%)</w:t>
                  </w:r>
                </w:p>
              </w:tc>
              <w:tc>
                <w:tcPr>
                  <w:tcW w:w="1144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37 (8.1%)</w:t>
                  </w:r>
                </w:p>
              </w:tc>
              <w:tc>
                <w:tcPr>
                  <w:tcW w:w="1168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99 (4.0%)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71 (4.2%)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81 (13.6%)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131 (15.3%)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358 (15.6%)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163 (23.9%)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116 (6.9%)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966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Jihomoravský kraj</w:t>
                  </w:r>
                </w:p>
              </w:tc>
              <w:tc>
                <w:tcPr>
                  <w:tcW w:w="1168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50 (6.0%)</w:t>
                  </w:r>
                </w:p>
              </w:tc>
              <w:tc>
                <w:tcPr>
                  <w:tcW w:w="1144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138 (5.8%)</w:t>
                  </w:r>
                </w:p>
              </w:tc>
              <w:tc>
                <w:tcPr>
                  <w:tcW w:w="1168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364 (8.5%)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291 (6.5%)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192 (14.1%)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354 (11.6%)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1026 (17.3%)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394 (21.8%)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213 (16.0%)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966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Olomoucký kraj</w:t>
                  </w:r>
                </w:p>
              </w:tc>
              <w:tc>
                <w:tcPr>
                  <w:tcW w:w="1168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20 (15.0%)</w:t>
                  </w:r>
                </w:p>
              </w:tc>
              <w:tc>
                <w:tcPr>
                  <w:tcW w:w="1144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47 (6.4%)</w:t>
                  </w:r>
                </w:p>
              </w:tc>
              <w:tc>
                <w:tcPr>
                  <w:tcW w:w="1168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127 (7.9%)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117 (16.2%)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97 (13.4%)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178 (15.2%)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633 (12.8%)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250 (15.2%)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74 (18.9%)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966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Zlínský kraj</w:t>
                  </w:r>
                </w:p>
              </w:tc>
              <w:tc>
                <w:tcPr>
                  <w:tcW w:w="1168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18 (5.6%)</w:t>
                  </w:r>
                </w:p>
              </w:tc>
              <w:tc>
                <w:tcPr>
                  <w:tcW w:w="1144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79 (10.1%)</w:t>
                  </w:r>
                </w:p>
              </w:tc>
              <w:tc>
                <w:tcPr>
                  <w:tcW w:w="1168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183 (10.4%)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175 (7.4%)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110 (10.0%)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175 (14.9%)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503 (18.7%)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270 (21.1%)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160 (19.4%)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966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Moravskoslezský kraj</w:t>
                  </w:r>
                </w:p>
              </w:tc>
              <w:tc>
                <w:tcPr>
                  <w:tcW w:w="1168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39 (7.7%)</w:t>
                  </w:r>
                </w:p>
              </w:tc>
              <w:tc>
                <w:tcPr>
                  <w:tcW w:w="1144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94 (10.6%)</w:t>
                  </w:r>
                </w:p>
              </w:tc>
              <w:tc>
                <w:tcPr>
                  <w:tcW w:w="1168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245 (6.5%)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245 (9.8%)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170 (8.2%)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338 (13.0%)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816 (18.8%)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409 (22.7%)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240 (18.3%)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966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ČR</w:t>
                  </w:r>
                </w:p>
              </w:tc>
              <w:tc>
                <w:tcPr>
                  <w:tcW w:w="1168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564 (6.4%)</w:t>
                  </w:r>
                </w:p>
              </w:tc>
              <w:tc>
                <w:tcPr>
                  <w:tcW w:w="1144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1528 (7.4%)</w:t>
                  </w:r>
                </w:p>
              </w:tc>
              <w:tc>
                <w:tcPr>
                  <w:tcW w:w="1168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4161 (7.6%)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3020 (9.0%)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1962 (13.1%)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3393 (12.6%)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10486 (16.1%)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4110 (21.3%)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1988 (18.6%)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77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7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56" w:hRule="atLeast"/>
              </w:trPr>
              <w:tc>
                <w:tcPr>
                  <w:tcW w:w="14173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  <w:rPr>
          <w:sz w:val="0"/>
        </w:rPr>
      </w:pPr>
      <w:r>
        <w:br w:type="page"/>
      </w:r>
    </w:p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295"/>
        <w:gridCol w:w="2721"/>
        <w:gridCol w:w="2721"/>
        <w:gridCol w:w="2721"/>
        <w:gridCol w:w="2721"/>
        <w:gridCol w:w="2721"/>
        <w:gridCol w:w="283"/>
      </w:tblGrid>
      <w:tr>
        <w:trPr>
          <w:trHeight w:val="61" w:hRule="atLeast"/>
        </w:trPr>
        <w:tc>
          <w:tcPr>
            <w:tcW w:w="2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513" w:hRule="atLeast"/>
        </w:trPr>
        <w:tc>
          <w:tcPr>
            <w:tcW w:w="2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606"/>
            </w:tblGrid>
            <w:tr>
              <w:trPr>
                <w:trHeight w:val="435" w:hRule="atLeast"/>
              </w:trPr>
              <w:tc>
                <w:tcPr>
                  <w:tcW w:w="1360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INDIKÁTORY RIZIKOVÉHO VÝVOJE V OKRESECH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7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67" w:hRule="atLeast"/>
        </w:trPr>
        <w:tc>
          <w:tcPr>
            <w:tcW w:w="2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</w:tblGrid>
            <w:tr>
              <w:trPr>
                <w:trHeight w:val="1339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641"/>
                  </w:tblGrid>
                  <w:tr>
                    <w:trPr>
                      <w:trHeight w:val="1337" w:hRule="exact"/>
                    </w:trPr>
                    <w:tc>
                      <w:tcPr>
                        <w:tcW w:w="264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Calibri" w:hAnsi="Calibri" w:eastAsia="Calibri"/>
                            <w:b/>
                            <w:color w:val="000000"/>
                            <w:sz w:val="22"/>
                          </w:rPr>
                          <w:t xml:space="preserve">Okresy řazené dle hodnoty 7denního počtu nových případů (na 100tis. obyvatel) – 30 nejvyšších hodnot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Praha - 4791 (358.9)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Praha-západ - 509 (334.2)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Kutná Hora - 213 (279.1)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Beroun - 268 (278.0)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Brno-město - 1062 (277.7)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Písek - 188 (262.6)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Praha-východ - 489 (258.8)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Kolín - 267 (256.9)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Hradec Králové - 413 (251.2)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Příbram - 285 (247.3)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Ústí nad Labem - 293 (246.9)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Mělník - 266 (241.8)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Benešov - 240 (240.6)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Zlín - 461 (240.4)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Olomouc - 556 (236.2)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Brno-venkov - 534 (235.8)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Rychnov nad Kněžnou - 187 (235.7)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Pardubice - 405 (229.9)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Kladno - 377 (226.0)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Klatovy - 193 (223.8)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Pelhřimov - 161 (222.7)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Blansko - 241 (220.9)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Plzeň-město - 425 (218.1)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Jindřichův Hradec - 194 (214.9)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Havlíčkův Brod - 198 (209.3)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Prachatice - 106 (208.7)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Mladá Boleslav - 271 (206.8)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Strakonice - 145 (205.6)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Tábor - 207 (202.0)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Svitavy - 210 (201.9)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721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</w:tblGrid>
            <w:tr>
              <w:trPr>
                <w:trHeight w:val="1339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641"/>
                  </w:tblGrid>
                  <w:tr>
                    <w:trPr>
                      <w:trHeight w:val="1337" w:hRule="exact"/>
                    </w:trPr>
                    <w:tc>
                      <w:tcPr>
                        <w:tcW w:w="264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Calibri" w:hAnsi="Calibri" w:eastAsia="Calibri"/>
                            <w:b/>
                            <w:color w:val="000000"/>
                            <w:sz w:val="22"/>
                          </w:rPr>
                          <w:t xml:space="preserve">Okresy řazené dle hodnoty 14denního počtu nových případů (na 100tis. obyvatel) – 30 nejvyšších hodnot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Praha - 11192 (838.3)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Praha-západ - 1117 (733.5)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Beroun - 695 (720.9)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Kutná Hora - 533 (698.5)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Brno-město - 2569 (671.8)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Praha-východ - 1243 (657.9)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Hradec Králové - 1006 (611.8)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Písek - 432 (603.5)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Kolín - 619 (595.6)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Příbram - 682 (591.8)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Jindřichův Hradec - 530 (587.1)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Kladno - 976 (585.0)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Mělník - 632 (574.6)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Zlín - 1098 (572.6)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Pardubice - 999 (567.2)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Pelhřimov - 409 (565.7)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Brno-venkov - 1269 (560.4)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Rychnov nad Kněžnou - 443 (558.4)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Olomouc - 1314 (558.1)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Benešov - 552 (553.4)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Ústí nad Labem - 640 (539.4)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Plzeň-město - 1049 (538.4)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Blansko - 585 (536.2)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Mladá Boleslav - 699 (533.4)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Žďár nad Sázavou - 621 (526.5)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Chrudim - 551 (526.2)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České Budějovice - 1033 (525.4)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Plzeň-sever - 417 (516.9)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Klatovy - 441 (511.3)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Strakonice - 355 (503.3)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721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</w:tblGrid>
            <w:tr>
              <w:trPr>
                <w:trHeight w:val="1339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641"/>
                  </w:tblGrid>
                  <w:tr>
                    <w:trPr>
                      <w:trHeight w:val="1337" w:hRule="exact"/>
                    </w:trPr>
                    <w:tc>
                      <w:tcPr>
                        <w:tcW w:w="264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Calibri" w:hAnsi="Calibri" w:eastAsia="Calibri"/>
                            <w:b/>
                            <w:color w:val="000000"/>
                            <w:sz w:val="22"/>
                          </w:rPr>
                          <w:t xml:space="preserve">Okresy řazené dle hodnoty reprodukčního čísla (7denní časové okno) – 30 nejvyšších hodnot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Svitavy - 0.95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Benešov - 0.89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Prachatice - 0.86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Kroměříž - 0.84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Cheb - 0.84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Havlíčkův Brod - 0.83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Břeclav - 0.83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Praha-západ - 0.82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Trutnov - 0.81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Šumperk - 0.81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Ústí nad Labem - 0.81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Vsetín - 0.81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Písek - 0.81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Praha - 0.80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Jablonec nad Nisou - 0.80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Kolín - 0.80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Litoměřice - 0.79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Ústí nad Orlicí - 0.79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Klatovy - 0.79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Sokolov - 0.79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Olomouc - 0.79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Český Krumlov - 0.79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Tábor - 0.78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Náchod - 0.78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Mělník - 0.78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Příbram - 0.77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Plzeň-město - 0.76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Zlín - 0.76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Uherské Hradiště - 0.76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Brno-venkov - 0.76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721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</w:tblGrid>
            <w:tr>
              <w:trPr>
                <w:trHeight w:val="1339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641"/>
                  </w:tblGrid>
                  <w:tr>
                    <w:trPr>
                      <w:trHeight w:val="1337" w:hRule="exact"/>
                    </w:trPr>
                    <w:tc>
                      <w:tcPr>
                        <w:tcW w:w="264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Calibri" w:hAnsi="Calibri" w:eastAsia="Calibri"/>
                            <w:b/>
                            <w:color w:val="000000"/>
                            <w:sz w:val="22"/>
                          </w:rPr>
                          <w:t xml:space="preserve">Okresy řazené dle relativní pozitivitou indikovaných testů Dg/klin a Epi indikace – 30 nejvyšších položek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Cheb - 50.9 %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Prachatice - 36.7 %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Písek - 36.5 %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Šumperk - 36.0 %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Český Krumlov - 35.9 %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Příbram - 35.1 %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Česká Lípa - 32.7 %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Jeseník - 32.1 %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Rokycany - 31.1 %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Benešov - 29.5 %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Rychnov nad Kněžnou - 29.4 %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Pardubice - 28.3 %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Kladno - 28.2 %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Jindřichův Hradec - 27.4 %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Blansko - 27.3 %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Ústí nad Labem - 26.5 %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Tábor - 26.0 %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Ústí nad Orlicí - 25.6 %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Semily - 25.4 %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Most - 25.4 %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Klatovy - 24.7 %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Litoměřice - 24.5 %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Kroměříž - 24.4 %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Kutná Hora - 24.2 %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České Budějovice - 24.2 %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Svitavy - 24.1 %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Tachov - 24.0 %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Beroun - 23.6 %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Havlíčkův Brod - 23.5 %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Domažlice - 23.3 %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721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</w:tblGrid>
            <w:tr>
              <w:trPr>
                <w:trHeight w:val="1339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641"/>
                  </w:tblGrid>
                  <w:tr>
                    <w:trPr>
                      <w:trHeight w:val="1337" w:hRule="exact"/>
                    </w:trPr>
                    <w:tc>
                      <w:tcPr>
                        <w:tcW w:w="264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Calibri" w:hAnsi="Calibri" w:eastAsia="Calibri"/>
                            <w:b/>
                            <w:color w:val="000000"/>
                            <w:sz w:val="22"/>
                          </w:rPr>
                          <w:t xml:space="preserve">Okresy s hodnotou 7denního počtu nových případů &gt; 12,5/100tis. a zároveň s reprodukčním číslem &gt; 0,94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Svitavy - 201.9; R:0.95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  <w:rPr>
          <w:sz w:val="0"/>
        </w:rPr>
      </w:pPr>
      <w:r>
        <w:br w:type="page"/>
      </w:r>
    </w:p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2"/>
        <w:gridCol w:w="271"/>
        <w:gridCol w:w="12"/>
        <w:gridCol w:w="13594"/>
        <w:gridCol w:w="12"/>
        <w:gridCol w:w="271"/>
        <w:gridCol w:w="12"/>
      </w:tblGrid>
      <w:tr>
        <w:trPr>
          <w:trHeight w:val="390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606"/>
            </w:tblGrid>
            <w:tr>
              <w:trPr>
                <w:trHeight w:val="375" w:hRule="atLeast"/>
              </w:trPr>
              <w:tc>
                <w:tcPr>
                  <w:tcW w:w="1360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DENNÍ ZMĚNY V REGIONECH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</w:rPr>
                    <w:t xml:space="preserve">Celkem v </w:t>
                  </w: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České republice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3,303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842 (25.5 %)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362 (11.0 %)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82 (75.2 %)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62 (56.9 %)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5 (83.3 %)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19,019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13,541 (71.2 %)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5,478 (28.8 %)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36,353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1,245 (3.4 %)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116 (0.3 %)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Hlavní město Praha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665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155 (23.3 %)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66 (9.9 %)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18 (81.8 %)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17 (77.3 %)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1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4,416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3,445 (78.0 %)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971 (22.0 %)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7,370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168 (2.3 %)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9 (0.1 %)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Středočeský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507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107 (21.1 %)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44 (8.7 %)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13 (72.2 %)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8 (44.4 %)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1 (50.0 %)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2,467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1,860 (75.4 %)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607 (24.6 %)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5,515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138 (2.5 %)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19 (0.3 %)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Jihočeský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219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51 (23.3 %)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19 (8.7 %)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7 (77.8 %)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4 (44.4 %)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1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970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754 (77.7 %)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216 (22.3 %)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2,048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80 (3.9 %)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3 (0.1 %)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Plzeňský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171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44 (25.7 %)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30 (17.5 %)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4 (66.7 %)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4 (66.7 %)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0 (NaN)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855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622 (72.7 %)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233 (27.3 %)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1,767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114 (6.5 %)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14 (0.8 %)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Karlovarský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24 (29.6 %)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9 (11.1 %)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 (100.0 %)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 (100.0 %)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0 (NaN)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361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248 (68.7 %)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113 (31.3 %)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675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20 (3.0 %)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2 (0.3 %)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59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12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Ústecký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7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215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60 (27.9 %)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20 (9.3 %)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4 (44.4 %)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4 (44.4 %)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0 (NaN)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1,083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803 (74.1 %)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280 (25.9 %)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2,280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65 (2.9 %)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5 (0.2 %)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Liberecký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18 (22.0 %)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7 (8.5 %)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 (100.0 %)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 (100.0 %)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0 (NaN)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486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355 (73.0 %)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131 (27.0 %)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901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36 (4.0 %)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3 (0.3 %)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Královéhradecký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187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63 (33.7 %)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32 (17.1 %)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5 (62.5 %)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5 (62.5 %)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0 (NaN)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917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661 (72.1 %)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256 (27.9 %)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1,692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64 (3.8 %)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6 (0.4 %)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Pardubický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177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56 (31.6 %)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23 (13.0 %)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 (50.0 %)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 (50.0 %)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0 (NaN)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674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437 (64.8 %)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237 (35.2 %)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1,763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54 (3.1 %)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4 (0.2 %)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Kraj Vysočina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35 (30.4 %)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13 (11.3 %)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5 (83.3 %)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2 (33.3 %)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0 (NaN)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685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422 (61.6 %)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263 (38.4 %)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1,498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66 (4.4 %)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4 (0.3 %)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Jihomoravský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354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89 (25.1 %)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37 (10.5 %)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11 (78.6 %)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6 (42.9 %)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1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2,180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1,638 (75.1 %)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542 (24.9 %)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4,100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215 (5.2 %)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22 (0.5 %)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Olomoucký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160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46 (28.8 %)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21 (13.1 %)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0 (0.0 %)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0 (0.0 %)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0 (NaN)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1,011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754 (74.6 %)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257 (25.4 %)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1,902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46 (2.4 %)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6 (0.3 %)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Zlínský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30 (24.0 %)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15 (12.0 %)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5 (100.0 %)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4 (80.0 %)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0 (NaN)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810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547 (67.5 %)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263 (32.5 %)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1,635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72 (4.4 %)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8 (0.5 %)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Moravskoslezský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245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64 (26.1 %)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26 (10.6 %)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7 (100.0 %)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5 (71.4 %)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1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1,480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949 (64.1 %)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531 (35.9 %)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3,200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107 (3.3 %)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11 (0.3 %)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6837" w:h="23811"/>
      <w:pgMar w:top="1133" w:right="1133" w:bottom="1133" w:left="1133" w:header="0" w:footer="0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numbering" Target="/word/numbering.xml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01_IS_COVID19_nove_pripady_shrnuti</dc:title>
</cp:coreProperties>
</file>