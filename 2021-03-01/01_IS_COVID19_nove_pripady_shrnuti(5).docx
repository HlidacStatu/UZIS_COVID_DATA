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267"/>
        <w:gridCol w:w="9637"/>
        <w:gridCol w:w="2267"/>
      </w:tblGrid>
      <w:tr>
        <w:trPr>
          <w:trHeight w:val="85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77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32"/>
                    </w:rPr>
                    <w:t xml:space="preserve">ANALÝZA RIZIKOVÝCH TRENDŮ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32"/>
                    </w:rPr>
                    <w:t xml:space="preserve">Informační systém ISIN-COVID-19: SYSTÉM VČASNÉ DETEKCE RIZIK</w:t>
                  </w:r>
                </w:p>
                <w:p>
                  <w:pPr>
                    <w:spacing w:after="0" w:line="240" w:lineRule="auto"/>
                    <w:jc w:val="center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26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Denní změny ze dne 27. 02. 2021 na den 28. 02. 2021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26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(analýza z hlášení KHS a laboratoří k datu 01. 03. 2021 00:09)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63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88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18"/>
                    </w:rPr>
                    <w:t xml:space="preserve">Systém hodnotí denní změny v počtu a charakteristikách nově diagnostikovaných pacientů s COVID-19. Přiřazení územní (kraj-okres-obec) příslušnosti případu probíhá kombinací následujících zdrojů dat v pořadí dle priority: (1) potvrzené místo pobytu – (2) bydliště dle ROB – (3) místo uvedené na žádance či hlášení z laboratoře – (4) místo hospitalizace (jde-li o přímé hlášení z nemocnice). Denní změny jsou aktualizovány vždy z exportu dat k půlnoci a jsou tak plněny zejména z hlášení laboratoří, ve kterých se ve zvýšené míře mohou objevovat neúplné záznamy. Dlouhodobější analýzy trendů již vychází dominantně ze záznamů validovaných krajskými hygienickými stanicemi, které umožňují detailní charakterizaci pozitivních případů.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75" w:hRule="atLeast"/>
              </w:trPr>
              <w:tc>
                <w:tcPr>
                  <w:tcW w:w="96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CELKOVÉ SHRNUTÍ DENNÍ ZMĚNY RIZIKOVÉHO VÝVOJE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Celkový počet nově pozitivních osob: 4,557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Hodnota předchozího dne: 7,812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Změna proti předchozímu dni: -3,255 (-41.7 %)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Aktuální odhad R pro ČR: 1.15 (95% IS 1.14–1.16)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rizikový vývoj v okresech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(15 nejvyšších denních absolutních nárůstů):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18" w:hRule="atLeast"/>
              </w:trPr>
              <w:tc>
                <w:tcPr>
                  <w:tcW w:w="963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22"/>
                    </w:rPr>
                    <w:t xml:space="preserve">Praha (945), Hradec Králové (256), Pardubice (196), Náchod (156), Praha-východ (154), Praha-západ (128), Děčín (117), Rychnov nad Kněžnou (111), Kladno (110), Brno-město (110), Most (102), Liberec (91), Kolín (89), Brno-venkov (83), Nymburk (81).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75" w:hRule="atLeast"/>
              </w:trPr>
              <w:tc>
                <w:tcPr>
                  <w:tcW w:w="96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SUMARIZACE VÝVOJE V KRAJÍCH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34"/>
              <w:gridCol w:w="1598"/>
              <w:gridCol w:w="1133"/>
              <w:gridCol w:w="1972"/>
              <w:gridCol w:w="2097"/>
            </w:tblGrid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Název kraje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Počet (%)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Počet na 100 tis. obyv.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Průměrný denní nárůst za týden celkem na 100 tis. obyv.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Průměrný denní nárůst za týden ve věku 65+ na 100 tis. obyv. 65+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Hlavní město Praha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945 (20.7 %)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71.4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112.4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75.7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Středočeský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789 (17.3 %)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57.0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141.4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86.2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Královéhradecký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645 (14.2 %)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116.9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158.3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112.8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Ústecký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466 (10.2 %)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56.8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114.6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87.2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Jihomoravský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308 (6.8 %)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25.8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79.8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53.8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Pardubický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304 (6.7 %)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58.2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143.3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106.8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Moravskoslezský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290 (6.4 %)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24.2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68.8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49.9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Liberecký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246 (5.4 %)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55.4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149.7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101.7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Plzeňský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204 (4.5 %)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34.6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180.6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125.0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Zlínský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108 (2.4 %)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18.5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55.4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37.8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Jihočeský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74 (1.6 %)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11.5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92.5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67.2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Kraj Vysočina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 (1.3 %)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12.0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77.3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55.2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Karlovarský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59 (1.3 %)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20.0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165.0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150.3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Olomoucký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54 (1.2 %)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8.5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77.1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53.0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Neznámo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 (0.1 %)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  <w:rPr>
          <w:sz w:val="0"/>
        </w:rPr>
      </w:pPr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83"/>
        <w:gridCol w:w="13606"/>
        <w:gridCol w:w="283"/>
      </w:tblGrid>
      <w:tr>
        <w:trPr>
          <w:trHeight w:val="45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375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VĚKOVÝ PROFIL NOVĚ DIAGNOSTIKOVANÝCH PACIENTŮ*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</w:tblGrid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Věk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Měsíc 16. 01. až 14. 02. (denní průměr)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Týden 15. 02. až 21. 02. (denní průměr)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22. 02.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23. 02.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24. 02.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25. 02.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26. 02.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27. 02.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28. 02.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0-5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269 (3.9 %)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399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464 (4.1 %)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653 (4.1 %)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574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602 (4.1 %)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679 (4.6 %)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338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221 (4.8 %)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6-10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348 (5.1 %)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543 (5.7 %)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553 (4.9 %)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814 (5.1 %)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703 (5.1 %)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767 (5.3 %)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885 (6.0 %)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477 (6.1 %)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292 (6.4 %)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11-15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294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434 (4.6 %)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538 (4.7 %)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741 (4.7 %)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576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684 (4.7 %)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690 (4.7 %)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410 (5.2 %)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233 (5.1 %)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16-19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211 (3.1 %)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300 (3.2 %)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374 (3.3 %)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539 (3.4 %)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421 (3.1 %)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443 (3.0 %)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482 (3.3 %)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251 (3.2 %)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155 (3.4 %)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20-29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718 (10.4 %)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1,016 (10.7 %)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1,205 (10.6 %)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1,737 (11.0 %)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1,625 (11.8 %)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1,688 (11.6 %)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1,605 (10.9 %)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894 (11.4 %)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554 (12.2 %)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30-39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1,041 (15.1 %)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1,482 (15.7 %)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1,876 (16.5 %)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2,537 (16.0 %)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2,182 (15.8 %)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2,348 (16.1 %)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2,255 (15.3 %)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1,236 (15.8 %)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715 (15.7 %)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40-49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1,383 (20.1 %)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1,928 (20.4 %)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2,288 (20.1 %)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3,377 (21.3 %)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2,817 (20.4 %)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2,910 (20.0 %)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2,944 (20.0 %)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1,552 (19.9 %)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886 (19.4 %)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50-59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1,092 (15.9 %)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1,483 (15.7 %)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1,777 (15.6 %)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2,425 (15.3 %)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2,173 (15.8 %)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2,292 (15.7 %)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2,254 (15.3 %)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1,210 (15.5 %)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618 (13.6 %)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60-65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483 (7.0 %)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628 (6.6 %)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799 (7.0 %)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1,053 (6.7 %)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925 (6.7 %)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960 (6.6 %)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1,032 (7.0 %)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473 (6.1 %)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270 (5.9 %)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66-70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320 (4.6 %)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402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469 (4.1 %)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651 (4.1 %)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608 (4.4 %)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649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655 (4.4 %)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301 (3.9 %)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172 (3.8 %)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71-75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275 (4.0 %)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348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437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571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509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533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554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308 (3.9 %)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193 (4.2 %)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76-80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195 (2.8 %)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237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283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353 (2.2 %)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330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369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360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175 (2.2 %)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125 (2.7 %)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81+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258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257 (2.7 %)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336 (2.9 %)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382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339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327 (2.2 %)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356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186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123 (2.7 %)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Celkem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6,887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9,457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11,399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15,833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13,782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14,572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14,751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7,811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4,557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205" w:hRule="atLeast"/>
              </w:trPr>
              <w:tc>
                <w:tcPr>
                  <w:tcW w:w="136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20"/>
                    </w:rPr>
                    <w:t xml:space="preserve">*U jednotek pacientů není známa validní informace o věku a nejsou tak do tohoto hodnocení zařazeni.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10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375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DENNÍ ZMĚNY V REGIONECH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Celkem v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České republice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4,557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657 (14.4 %)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287 (6.3 %)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385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245 (63.6 %)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130 (33.8 %)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73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36,832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11,547 (31.4 %)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25,285 (68.6 %)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148,977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7,048 (4.7 %)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1,430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Hlavní město Praha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944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137 (14.5 %)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47 (5.0 %)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29 (58.0 %)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19 (38.0 %)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5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6,694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2,429 (36.3 %)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4,265 (63.7 %)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18,677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856 (4.6 %)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213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Středočeský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789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74 (9.4 %)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31 (3.9 %)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28 (58.3 %)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12 (25.0 %)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6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4,126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1,736 (42.1 %)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2,390 (57.9 %)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24,896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792 (3.2 %)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163 (0.7 %)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Jihočeský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17 (23.0 %)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10 (13.5 %)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23 (52.3 %)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13 (29.5 %)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6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2,233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171 (7.7 %)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2,062 (92.3 %)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7,361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425 (5.8 %)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67 (0.9 %)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Plzeňský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38 (18.6 %)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19 (9.3 %)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21 (65.6 %)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10 (31.3 %)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9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2,869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436 (15.2 %)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2,433 (84.8 %)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13,392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614 (4.6 %)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107 (0.8 %)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Karlovarský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12 (20.3 %)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6 (10.2 %)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 (57.1 %)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 (42.9 %)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5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1,608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167 (10.4 %)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1,441 (89.6 %)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6,419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416 (6.5 %)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71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Ústecký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466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70 (15.0 %)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32 (6.9 %)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20 (60.6 %)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9 (27.3 %)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11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3,633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899 (24.7 %)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2,734 (75.3 %)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11,705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600 (5.1 %)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128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Liberecký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246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40 (16.3 %)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16 (6.5 %)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25 (89.3 %)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14 (50.0 %)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7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1,603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642 (40.0 %)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961 (60.0 %)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8,003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374 (4.7 %)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103 (1.3 %)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Královéhradecký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645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102 (15.8 %)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38 (5.9 %)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23 (71.9 %)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12 (37.5 %)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8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3,123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1,578 (50.5 %)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1,545 (49.5 %)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11,912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513 (4.3 %)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125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Pardubický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55 (18.1 %)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22 (7.2 %)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13 (56.5 %)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8 (34.8 %)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2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1,461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609 (41.7 %)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852 (58.3 %)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8,925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434 (4.9 %)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59 (0.7 %)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Kraj Vysočina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12 (19.7 %)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7 (11.5 %)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11 (64.7 %)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 (11.8 %)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2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752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107 (14.2 %)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645 (85.8 %)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4,621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139 (3.0 %)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20 (0.4 %)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Jihomoravský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43 (13.9 %)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23 (7.4 %)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16 (59.3 %)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11 (40.7 %)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4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3,229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978 (30.3 %)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2,251 (69.7 %)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12,053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765 (6.3 %)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156 (1.3 %)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Olomoucký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8 (14.8 %)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 (5.6 %)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6 (50.0 %)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 (8.3 %)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4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947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227 (24.0 %)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720 (76.0 %)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6,210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288 (4.6 %)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61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Zlínský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13 (12.0 %)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9 (8.3 %)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11 (78.6 %)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9 (64.3 %)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0 (NaN)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1,021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450 (44.1 %)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571 (55.9 %)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3,966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278 (7.0 %)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52 (1.3 %)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Moravskoslezský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36 (12.4 %)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24 (8.3 %)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15 (83.3 %)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7 (38.9 %)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4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2,211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894 (40.4 %)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1,317 (59.6 %)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10,684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554 (5.2 %)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105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4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6440" w:h="16837"/>
      <w:pgMar w:top="1133" w:right="1133" w:bottom="1133" w:left="1133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01_IS_COVID19_nove_pripady_shrnuti</dc:title>
</cp:coreProperties>
</file>