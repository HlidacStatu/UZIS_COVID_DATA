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06. 03. 2021 na den 07.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08. 03. 2021 00:14)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3,923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9,092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-5,169 (-56.9 %)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1.01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(640), Praha-východ (142), Hradec Králové (133), Olomouc (107), Pardubice (104), Brno-venkov (104), Liberec (103), Brno-město (102), Mladá Boleslav (101), Náchod (97), Jihlava (95), Kladno (89), Rychnov nad Kněžnou (84), Ostrava-město (80), Teplice (80).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687 (17.5 %)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49.6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149.4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640 (16.3 %)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48.3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111.8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404 (10.3 %)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49.2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 (9.4 %)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(8.0 %)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254 (6.5 %)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244 (6.2 %)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55.0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152.6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113.8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 (5.3 %)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41.0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95.8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192 (4.9 %)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36.7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144.1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104.8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179 (4.6 %)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166.7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167 (4.3 %)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156 (4.0 %)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 (2.1 %)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 (0.5 %)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112.3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116.6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23. 01. až 21.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22. 02. až 28.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07. 03.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557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402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 (3.8 %)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393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640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661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828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181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326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672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593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453 (5.0 %)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206 (5.3 %)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231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382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166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790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1,330 (11.3 %)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1,304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1,845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1,750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1,722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1,513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1,100 (12.1 %)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474 (12.1 %)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1,149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1,881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2,675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2,518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2,231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2,030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1,446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(15.3 %)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1,511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2,399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3,381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3,099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3,122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2,593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1,871 (20.6 %)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752 (19.2 %)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1,170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1,821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1,974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2,555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2,457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2,128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1,278 (14.1 %)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540 (13.8 %)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513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787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811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1,194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992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937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568 (6.2 %)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(6.4 %)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334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716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596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181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325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 (3.9 %)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198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284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291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424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282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138 (3.5 %)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7,451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11,818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12,315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16,768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15,229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14,632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13,150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9,089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3,923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645 (16.4 %)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297 (7.6 %)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258 (59.2 %)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148 (33.9 %)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41,191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10,623 (25.8 %)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30,568 (74.2 %)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168,175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7,979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1,625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86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39 (6.1 %)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 (63.8 %)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(34.5 %)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7,255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1,934 (26.7 %)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5,321 (73.3 %)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20,814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963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232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84 (12.2 %)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(4.1 %)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(52.6 %)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(31.6 %)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1,655 (36.1 %)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2,926 (63.9 %)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28,440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860 (3.0 %)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174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(28.6 %)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(9.5 %)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(23.3 %)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166 (7.2 %)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2,129 (92.8 %)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9,566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550 (5.7 %)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94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(20.1 %)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(10.6 %)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(59.2 %)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(42.9 %)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2,777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450 (16.2 %)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2,327 (83.8 %)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14,497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689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139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(26.3 %)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(10.5 %)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(75.0 %)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44 (2.6 %)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1,672 (97.4 %)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366 (6.6 %)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73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64 (15.8 %)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 (6.9 %)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22 (52.4 %)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(31.0 %)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4,000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759 (19.0 %)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3,241 (81.0 %)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13,773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679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37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20 (8.2 %)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 (41.7 %)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(16.7 %)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513 (27.5 %)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1,353 (72.5 %)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401 (4.3 %)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96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54 (14.6 %)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(8.4 %)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(40.7 %)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10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1,103 (38.3 %)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1,780 (61.7 %)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11,269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504 (4.5 %)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112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(18.8 %)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(8.9 %)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(57.9 %)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(26.3 %)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576 (39.8 %)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873 (60.2 %)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9,857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453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75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41 (19.6 %)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(8.1 %)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(75.0 %)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(62.5 %)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325 (27.7 %)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848 (72.3 %)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216 (3.6 %)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27 (0.5 %)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66 (21.0 %)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(9.8 %)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(59.5 %)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(26.2 %)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4,810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864 (18.0 %)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3,946 (82.0 %)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14,562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876 (6.0 %)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188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(24.4 %)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(11.5 %)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(63.6 %)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457 (31.6 %)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990 (68.4 %)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7,435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358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82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(6.0 %)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(42.9 %)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673 (52.3 %)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613 (47.7 %)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332 (6.9 %)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67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50 (19.7 %)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29 (11.4 %)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(51.2 %)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(29.3 %)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847 (41.8 %)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1,180 (58.2 %)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12,263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732 (6.0 %)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