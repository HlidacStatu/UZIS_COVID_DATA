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13.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13. 04. 2022 (20:00) vykázáno 17 533 689 aplikovaných dávek očkování, a to u 6 953 312 unikátních osob, které dostaly minimálně jednu dávku očkování. U 6 862 664 osob očkování dokončeno, u 4 128 001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13. 04. 2022 bylo aplikováno 3 472 dávek, z toho  213 (6,1%) dávky inicální (primovakcinace),  316 (9,1%) druhé dávky dvou-dávkového schématu a 2 943 (84,8%)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19 324 dávek, z toho 1 338 (6,9%) dávky inicální (primovakcinace), 1 929 (10,0%) druhé dávky dvou-dávkového schématu a 16 057 (83,1%)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54,3%, 50–54 let O: 76,6%, P: 49,6%, 45–49 let O: 75,8%, P: 45,6%, 40–44 let O: 67,1%, P: 35,5%, 35–39 let O: 63,4%, P: 28,8%, 30–34 let O: 61,5%, P: 24,8%, 16–29 let O: 64,8%, P: 20,5%, 12–15 let O: 47,6%, P: 6,0%,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410 938 osob ve věku 80 a více let, což představuje cca 91,8% všech osob této prioritní kategorie (k 1. 1. 2021 bylo podle dat ČSÚ v populaci ČR 447 526 osob ve věku 80 a více let). U 403 565 osob ve věku 80 a více let (90,2% této věkové kategorie v populaci) bylo očkování dokončeno. Dalších 11 osob (0,0%) má rezervaci termínu očkování a 302 osob (0,1%) je registrováno a čeká na termín očkování, celkem se účastní očkování 411 251 osob (91,9%) v této věkové skupině. Posilující dávku očkování má aplikovanou 331 224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948 181 osob ve věku 70-79 let, což představuje cca 91,3% všech osob této prioritní kategorie (k 1. 1. 2021 bylo podle dat ČSÚ v populaci ČR 1 038 378 osob ve věku 70-79 let). U 940 937 osob ve věku 70-79 let (90,6% této věkové kategorie v populaci) bylo očkování dokončeno. Dalších 29 osob (0,0%) má rezervaci termínu očkování a 301 osob (0,0%) je registrováno a čeká na termín očkování, celkem se účastní očkování 948 511 osob (91,3%) v této věkové skupině. Posilující dávku očkování má aplikovanou 802 796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567 425 osob ve věku 65–69 let, což představuje cca 84,4% všech osob této prioritní kategorie (k 1. 1. 2021 bylo podle dat ČSÚ v populaci ČR 672 418 osob ve věku 65–69 let). U 564 229 osob ve věku 65–69 let (83,9% této věkové kategorie v populaci) bylo očkování dokončeno. Dalších 19 osob (0,0%) má rezervaci termínu očkování a 260 osob (0,0%) je registrováno a čeká na termín očkování, celkem se účastní očkování 567 704 osob (84,4%) v této věkové skupině. Posilující dávku očkování má aplikovanou 464 222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491 160 osob ve věku 60–64 let, což představuje cca 78,5% všech osob této prioritní kategorie (k 1. 1. 2021 bylo podle dat ČSÚ v populaci ČR 625 465 osob ve věku 60–64 let). U 488 108 osob ve věku 60–64 let (78,0% této věkové kategorie v populaci) bylo očkování dokončeno. Dalších 43 osob (0,0%) má rezervaci termínu očkování a 299 osob (0,0%) je registrováno a čeká na termín očkování, celkem se účastní očkování 491 502 osob (78,6%) v této věkové skupině. Posilující dávku očkování má aplikovanou 376 198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525 792 osob ve věku 55–59 let, což představuje cca 78,5% všech osob této prioritní kategorie (k 1. 1. 2021 bylo podle dat ČSÚ v populaci ČR 669 733 osob ve věku 55–59 let). U 522 176 osob ve věku 55–59 let (78,0% této věkové kategorie v populaci) bylo očkování dokončeno. Dalších 57 osob (0,0%) má rezervaci termínu očkování a 466 osob (0,1%) je registrováno a čeká na termín očkování, celkem se účastní očkování 526 315 osob (78,6%) v této věkové skupině. Posilující dávku očkování má aplikovanou 363 907 osob této věkové kategorie, což činí 54,3%.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533 255 osob ve věku 50–54 let, což představuje cca 77,2% všech osob této prioritní kategorie (k 1. 1. 2021 bylo podle dat ČSÚ v populaci ČR 691 083 osob ve věku 50–54 let). U 529 264 osob ve věku 50–54 let (76,6% této věkové kategorie v populaci) bylo očkování dokončeno. Dalších 57 osob (0,0%) má rezervaci termínu očkování a 599 osob (0,1%) je registrováno a čeká na termín očkování, celkem se účastní očkování 533 911 osob (77,3%) v této věkové skupině. Posilující dávku očkování má aplikovanou 342 649 osob této věkové kategorie, což činí 49,6%.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674 168 osob ve věku 45–49 let, což představuje cca 76,4% všech osob této prioritní kategorie (k 1. 1. 2021 bylo podle dat ČSÚ v populaci ČR 882 586 osob ve věku 45–49 let). U 668 616 osob ve věku 45–49 let (75,8% této věkové kategorie v populaci) bylo očkování dokončeno. Dalších 86 osob (0,0%) má rezervaci termínu očkování a 745 osob (0,1%) je registrováno a čeká na termín očkování, celkem se účastní očkování 674 999 osob (76,5%) v této věkové skupině. Posilující dávku očkování má aplikovanou 402 019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605 710 osob ve věku 40–44 let, což představuje cca 67,8% všech osob této prioritní kategorie (k 1. 1. 2021 bylo podle dat ČSÚ v populaci ČR 893 321 osob ve věku 40–44 let). U 598 979 osob ve věku 40–44 let (67,1% této věkové kategorie v populaci) bylo očkování dokončeno. Dalších 98 osob (0,0%) má rezervaci termínu očkování a 903 osob (0,1%) je registrováno a čeká na termín očkování, celkem se účastní očkování 606 711 osob (67,9%) v této věkové skupině. Posilující dávku očkování má aplikovanou 316 798 osob této věkové kategorie, což činí 35,5%.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484 705 osob ve věku 35–39 let, což představuje cca 64,3% všech osob této prioritní kategorie (k 1. 1. 2021 bylo podle dat ČSÚ v populaci ČR 753 310 osob ve věku 35–39 let). U 477 248 osob ve věku 35–39 let (63,4% této věkové kategorie v populaci) bylo očkování dokončeno. Dalších 141 osob (0,0%) má rezervaci termínu očkování a 1 168 osob (0,2%) je registrováno a čeká na termín očkování, celkem se účastní očkování 486 014 osob (64,5%) v této věkové skupině. Posilující dávku očkování má aplikovanou 217 163 osob této věkové kategorie, což činí 28,8%.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450 464 osob ve věku 30–34 let, což představuje cca 62,7% všech osob této prioritní kategorie (k 1. 1. 2021 bylo podle dat ČSÚ v populaci ČR 718 931 osob ve věku 30–34 let). U 442 067 osob ve věku 30–34 let (61,5% této věkové kategorie v populaci) bylo očkování dokončeno. Dalších 173 osob (0,0%) má rezervaci termínu očkování a 1 552 osob (0,2%) je registrováno a čeká na termín očkování, celkem se účastní očkování 452 189 osob (62,9%) v této věkové skupině. Posilující dávku očkování má aplikovanou 178 495 osob této věkové kategorie, což činí 24,8%.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983 000 osob ve věku 16–29 let, což představuje cca 66,2% všech osob této prioritní kategorie (k 1. 1. 2021 bylo podle dat ČSÚ v populaci ČR 1 485 433 osob ve věku 16–29 let). U 962 753 osob ve věku 16–29 let (64,8% této věkové kategorie v populaci) bylo očkování dokončeno. Dalších 327 osob (0,0%) má rezervaci termínu očkování a 3 046 osob (0,2%) je registrováno a čeká na termín očkování, celkem se účastní očkování 986 373 osob (66,4%) v této věkové skupině. Posilující dávku očkování má aplikovanou 305 234 osob této věkové kategorie, což činí 20,5%.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223 578 osob ve věku 12–15 let, což představuje cca 49,0% všech osob této prioritní kategorie (k 1. 1. 2021 bylo podle dat ČSÚ v populaci ČR 456 488 osob ve věku 12–15 let). U 217 148 osob ve věku 12–15 let (47,6% této věkové kategorie v populaci) bylo očkování dokončeno. Dalších 292 osob (0,1%) má rezervaci termínu očkování a 511 osob (0,1%) je registrováno a čeká na termín očkování, celkem se účastní očkování 224 381 osob (49,2%) v této věkové skupině. Posilující dávku očkování má aplikovanou 27 295 osob této věkové kategorie, což činí 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04. 2022 (20:00) bylo vykázáno očkování alespoň jednou dávkou u 54 934 osob ve věku 5-11 let, což představuje cca 6,9% všech osob této prioritní kategorie (k 1. 1. 2021 bylo podle dat ČSÚ v populaci ČR 799 843 osob ve věku 5-11 let). U 47 572 osob ve věku 5-11 let (5,9% této věkové kategorie v populaci) bylo očkování dokončeno. Dalších 248 osob (0,0%) má rezervaci termínu očkování a 488 osob (0,1%) je registrováno a čeká na termín očkování, celkem se účastní očkování 55 670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6 953 312 osob (65,0% populace - k 1. 1. 2021 bylo podle dat ČSÚ v populaci ČR 10 701 777 osob). U 6 862 664 osob (64,1%) bylo očkování již dokončeno. Dalších 1 581 osob (0,0%) má rezervaci termínu očkování a 10 691 osob (0,1%) je registrováno a čeká na termín očkování, celkem se účastní očkování 6 965 584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6 898 376 osob starších 12 let, což je 73,9% této populace (k 1. 1. 2021 bylo podle dat ČSÚ v populaci ČR 9 334 672 osob ve věku 12 a více let), z nich u 6 815 090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6 674 798 osob starších 16 let, což je 75,2% této populace (k 1. 1. 2021 bylo podle dat ČSÚ v populaci ČR 8 878 184 osob ve věku 16 a více let), z nich u 6 597 942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6 545 536 osob starších 18 let, což je 75,4% této populace (k 1. 1. 2021 bylo podle dat ČSÚ v populaci ČR 8 683 168 osob ve věku 18 a více let), z nich u 6 471 409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2 792 897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