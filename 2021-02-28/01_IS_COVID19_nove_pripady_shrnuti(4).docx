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267"/>
        <w:gridCol w:w="9637"/>
        <w:gridCol w:w="2267"/>
      </w:tblGrid>
      <w:tr>
        <w:trPr>
          <w:trHeight w:val="85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77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ANALÝZA RIZIKOVÝCH TRENDŮ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Informační systém ISIN-COVID-19: SYSTÉM VČASNÉ DETEKCE RIZIK</w:t>
                  </w:r>
                </w:p>
                <w:p>
                  <w:pPr>
                    <w:spacing w:after="0" w:line="240" w:lineRule="auto"/>
                    <w:jc w:val="center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Denní změny ze dne 26. 02. 2021 na den 27. 02. 2021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(analýza z hlášení KHS a laboratoří k datu 28. 02. 2021 00:17)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63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88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8"/>
                    </w:rPr>
                    <w:t xml:space="preserve">Systém hodnotí denní změny v počtu a charakteristikách nově diagnostikovaných pacientů s COVID-19. Přiřazení územní (kraj-okres-obec) příslušnosti případu probíhá kombinací následujících zdrojů dat v pořadí dle priority: (1) potvrzené místo pobytu – (2) bydliště dle ROB – (3) místo uvedené na žádance či hlášení z laboratoře – (4) místo hospitalizace (jde-li o přímé hlášení z nemocnice). Denní změny jsou aktualizovány vždy z exportu dat k půlnoci a jsou tak plněny zejména z hlášení laboratoří, ve kterých se ve zvýšené míře mohou objevovat neúplné záznamy. Dlouhodobější analýzy trendů již vychází dominantně ze záznamů validovaných krajskými hygienickými stanicemi, které umožňují detailní charakterizaci pozitivních případů.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CELKOVÉ SHRNUTÍ DENNÍ ZMĚNY RIZIKOVÉHO VÝVOJE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Celkový počet nově pozitivních osob: 7,798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Hodnota předchozího dne: 14,751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Změna proti předchozímu dni: -6,953 (-47.1 %)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Aktuální odhad R pro ČR: 1.20 (95% IS 1.19–1.21)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rizikový vývoj v okresech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(15 nejvyšších denních absolutních nárůstů):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18" w:hRule="atLeast"/>
              </w:trPr>
              <w:tc>
                <w:tcPr>
                  <w:tcW w:w="963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2"/>
                    </w:rPr>
                    <w:t xml:space="preserve">Praha (1231), Brno-město (274), Praha-východ (223), Náchod (204), Kolín (191), Liberec (176), Mělník (163), Kladno (155), Praha-západ (154), Brno-venkov (154), Děčín (153), Plzeň-město (153), Most (144), Mladá Boleslav (131), Tachov (130).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SUMARIZACE VÝVOJE V KRAJÍCH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1598"/>
              <w:gridCol w:w="1133"/>
              <w:gridCol w:w="1972"/>
              <w:gridCol w:w="2097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Název kraje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(%)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na 100 tis. obyv.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celkem na 100 tis. obyv.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ve věku 65+ na 100 tis. obyv. 65+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Středočeský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1,546 (19.8 %)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111.6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140.1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85.7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Hlavní město Praha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1,231 (15.8 %)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93.0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110.6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73.0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Ústecký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748 (9.6 %)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91.1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113.9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87.2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Jihomoravský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669 (8.6 %)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56.1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80.6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Moravskoslezský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557 (7.1 %)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46.4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67.9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Královéhradecký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498 (6.4 %)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90.3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153.1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108.0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Plzeňský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491 (6.3 %)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83.2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182.0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125.3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413 (5.3 %)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64.1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95.0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67.6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Liberecký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400 (5.1 %)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90.2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147.3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100.7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Zlínský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328 (4.2 %)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56.3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55.9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Kraj Vysočina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292 (3.7 %)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57.3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78.3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55.9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Pardubický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287 (3.7 %)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54.9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141.0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103.6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Olomoucký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190 (2.4 %)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30.1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76.6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53.5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Karlovarský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138 (1.8 %)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46.8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164.5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150.7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Neznámo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 (0.1 %)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83"/>
        <w:gridCol w:w="13606"/>
        <w:gridCol w:w="283"/>
      </w:tblGrid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VĚKOVÝ PROFIL NOVĚ DIAGNOSTIKOVANÝCH PACIENTŮ*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</w:tblGrid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Věk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Měsíc 15. 01. až 13.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Týden 14. 02. až 20.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21. 02.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22. 02.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23. 02.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24. 02.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25. 02.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26. 02.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27. 02.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0-5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275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388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212 (5.2 %)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464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653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574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602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679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338 (4.3 %)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6-10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356 (5.0 %)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528 (5.7 %)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277 (6.8 %)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553 (4.9 %)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814 (5.1 %)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703 (5.1 %)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767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885 (6.0 %)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477 (6.1 %)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11-15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301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422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224 (5.5 %)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538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741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576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684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690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409 (5.2 %)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16-19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218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292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135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374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539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420 (3.0 %)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443 (3.0 %)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481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251 (3.2 %)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20-29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739 (10.4 %)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1,000 (10.8 %)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411 (10.1 %)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1,205 (10.6 %)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1,737 (11.0 %)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1,627 (11.8 %)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1,688 (11.6 %)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1,606 (10.9 %)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893 (11.5 %)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30-39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1,070 (15.1 %)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1,451 (15.6 %)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660 (16.3 %)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1,876 (16.5 %)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2,537 (16.0 %)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2,185 (15.8 %)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2,348 (16.1 %)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2,255 (15.3 %)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1,232 (15.8 %)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40-49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1,421 (20.0 %)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1,910 (20.6 %)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757 (18.6 %)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2,288 (20.1 %)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3,376 (21.3 %)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2,820 (20.5 %)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2,909 (20.0 %)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2,942 (19.9 %)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1,550 (19.9 %)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50-59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1,131 (15.9 %)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1,452 (15.6 %)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613 (15.1 %)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1,777 (15.6 %)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2,425 (15.3 %)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2,173 (15.8 %)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2,292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2,253 (15.3 %)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1,208 (15.5 %)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60-65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501 (7.1 %)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619 (6.7 %)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218 (5.4 %)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799 (7.0 %)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1,053 (6.7 %)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925 (6.7 %)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960 (6.6 %)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1,032 (7.0 %)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472 (6.1 %)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66-70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332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399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153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469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651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608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649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655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299 (3.8 %)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71-75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286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344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141 (3.5 %)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437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571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509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533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554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307 (3.9 %)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76-80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202 (2.8 %)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230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131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283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353 (2.2 %)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330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369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360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176 (2.3 %)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81+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268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254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129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336 (2.9 %)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382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339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327 (2.2 %)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356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185 (2.4 %)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Celkem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7,100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9,289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4,061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11,399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15,832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13,789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14,571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14,748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7,797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205" w:hRule="atLeast"/>
              </w:trPr>
              <w:tc>
                <w:tcPr>
                  <w:tcW w:w="136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*U jednotek pacientů není známa validní informace o věku a nejsou tak do tohoto hodnocení zařazeni.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10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DENNÍ ZMĚNY V REGIONECH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Celkem v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České republice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7,798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1,049 (13.5 %)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410 (5.3 %)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312 (64.6 %)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179 (37.1 %)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84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45,227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21,610 (47.8 %)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23,617 (52.2 %)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147,601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6,997 (4.7 %)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1,434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Hlavní město Praha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1,230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144 (11.7 %)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55 (4.5 %)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48 (59.3 %)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25 (30.9 %)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7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8,780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3,649 (41.6 %)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5,131 (58.4 %)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18,176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841 (4.6 %)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198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Středočeský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1,546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161 (10.4 %)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53 (3.4 %)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26 (54.2 %)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15 (31.3 %)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8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6,710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3,785 (56.4 %)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2,925 (43.6 %)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24,557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755 (3.1 %)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160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57 (13.8 %)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22 (5.3 %)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28 (77.8 %)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19 (52.8 %)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5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1,995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997 (50.0 %)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998 (50.0 %)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7,385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401 (5.4 %)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69 (0.9 %)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Plzeňský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79 (16.1 %)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29 (5.9 %)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25 (62.5 %)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15 (37.5 %)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16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2,401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1,222 (50.9 %)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1,179 (49.1 %)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13,383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624 (4.7 %)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111 (0.8 %)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Karlovarský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21 (15.2 %)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10 (7.2 %)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11 (68.8 %)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 (18.8 %)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4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1,295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408 (31.5 %)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887 (68.5 %)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6,425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412 (6.4 %)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73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Ústecký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748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113 (15.1 %)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45 (6.0 %)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25 (55.6 %)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14 (31.1 %)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7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3,793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1,784 (47.0 %)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2,009 (53.0 %)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11,531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581 (5.0 %)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124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Liberecký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62 (15.5 %)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18 (4.5 %)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13 (61.9 %)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 (38.1 %)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6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1,545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1,017 (65.8 %)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528 (34.2 %)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7,932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350 (4.4 %)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98 (1.2 %)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Královéhradecký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95 (19.1 %)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35 (7.0 %)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23 (74.2 %)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11 (35.5 %)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4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3,088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1,178 (38.1 %)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1,910 (61.9 %)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11,705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492 (4.2 %)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125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Pardubický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36 (12.5 %)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12 (4.2 %)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24 (77.4 %)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12 (38.7 %)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5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2,007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783 (39.0 %)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1,224 (61.0 %)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9,059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434 (4.8 %)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68 (0.8 %)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Kraj Vysočina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59 (20.1 %)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32 (10.9 %)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 (40.0 %)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 (20.0 %)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1,870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1,131 (60.5 %)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739 (39.5 %)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4,666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126 (2.7 %)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28 (0.6 %)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Jihomoravský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74 (11.1 %)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25 (3.7 %)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22 (71.0 %)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11 (35.5 %)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3,569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1,412 (39.6 %)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2,157 (60.4 %)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11,921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789 (6.6 %)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158 (1.3 %)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Olomoucký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21 (11.1 %)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 (3.7 %)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 (42.9 %)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 (35.7 %)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1,417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649 (45.8 %)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768 (54.2 %)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6,225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282 (4.5 %)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59 (0.9 %)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Zlínský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46 (14.0 %)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23 (7.0 %)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14 (70.0 %)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 (40.0 %)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4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1,998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1,225 (61.3 %)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773 (38.7 %)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3,914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267 (6.8 %)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51 (1.3 %)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Moravskoslezský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79 (14.2 %)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43 (7.7 %)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45 (70.3 %)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32 (50.0 %)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4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3,388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1,963 (57.9 %)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1,425 (42.1 %)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10,569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643 (6.1 %)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112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4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6440" w:h="16837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01_IS_COVID19_nove_pripady_shrnuti</dc:title>
</cp:coreProperties>
</file>