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26. 02.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 a Janssen.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26. 02. 2022 (20:00) vykázáno 17 379 621 aplikovaných dávek očkování, a to u 6 940 638 unikátních osob, které dostaly minimálně jednu dávku očkování. U 6 841 865 osob očkování dokončeno, u 4 006 906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26. 02. 2022 bylo aplikováno 1 749 dávek, z toho  59 (3,4%) dávky inicální (primovakcinace),  131 (7,5%) druhé dávky dvou-dávkového schématu a 1 559 (89,1%)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46 454 dávek, z toho 2 163 (4,7%) dávky inicální (primovakcinace), 8 499 (18,3%) druhé dávky dvou-dávkového schématu a 35 792 (77,0%)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90,0%, P: 73,5%, 70–79 let O: 90,5%, P: 76,7%, 65–69 let O: 83,8%, P: 68,2%, 60–64 let O: 77,9%, P: 59,2%, 55–59 let O: 77,8%, P: 53,0%, 50–54 let O: 76,4%, P: 48,0%, 45–49 let O: 75,6%, P: 43,9%, 40–44 let O: 67,0%, P: 33,9%, 35–39 let O: 63,2%, P: 27,4%, 30–34 let O: 61,2%, P: 23,4%, 16–29 let O: 64,5%, P: 18,9%, 12–15 let O: 47,3%, P: 4,6%, 5–11 let O: 5,3%,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410 510 osob ve věku 80 a více let, což představuje cca 91,7% všech osob této prioritní kategorie (k 1. 1. 2021 bylo podle dat ČSÚ v populaci ČR 447 526 osob ve věku 80 a více let). U 402 957 osob ve věku 80 a více let (90,0% této věkové kategorie v populaci) bylo očkování dokončeno. Dalších 44 osob (0,0%) má rezervaci termínu očkování a 2 070 osob (0,5%) je registrováno a čeká na termín očkování, celkem se účastní očkování 412 624 osob (92,2%) v této věkové skupině. Posilující dávku očkování má aplikovanou 329 051 osob této věkové kategorie, což činí 73,5%.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947 451 osob ve věku 70-79 let, což představuje cca 91,2% všech osob této prioritní kategorie (k 1. 1. 2021 bylo podle dat ČSÚ v populaci ČR 1 038 378 osob ve věku 70-79 let). U 940 033 osob ve věku 70-79 let (90,5% této věkové kategorie v populaci) bylo očkování dokončeno. Dalších 85 osob (0,0%) má rezervaci termínu očkování a 1 950 osob (0,2%) je registrováno a čeká na termín očkování, celkem se účastní očkování 949 486 osob (91,4%) v této věkové skupině. Posilující dávku očkování má aplikovanou 796 095 osob této věkové kategorie, což činí 76,7%.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567 032 osob ve věku 65–69 let, což představuje cca 84,3% všech osob této prioritní kategorie (k 1. 1. 2021 bylo podle dat ČSÚ v populaci ČR 672 418 osob ve věku 65–69 let). U 563 679 osob ve věku 65–69 let (83,8% této věkové kategorie v populaci) bylo očkování dokončeno. Dalších 58 osob (0,0%) má rezervaci termínu očkování a 1 190 osob (0,2%) je registrováno a čeká na termín očkování, celkem se účastní očkování 568 280 osob (84,5%) v této věkové skupině. Posilující dávku očkování má aplikovanou 458 384 osob této věkové kategorie, což činí 68,2%.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490 713 osob ve věku 60–64 let, což představuje cca 78,5% všech osob této prioritní kategorie (k 1. 1. 2021 bylo podle dat ČSÚ v populaci ČR 625 465 osob ve věku 60–64 let). U 487 496 osob ve věku 60–64 let (77,9% této věkové kategorie v populaci) bylo očkování dokončeno. Dalších 77 osob (0,0%) má rezervaci termínu očkování a 959 osob (0,2%) je registrováno a čeká na termín očkování, celkem se účastní očkování 491 749 osob (78,6%) v této věkové skupině. Posilující dávku očkování má aplikovanou 370 046 osob této věkové kategorie, což činí 59,2%.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525 111 osob ve věku 55–59 let, což představuje cca 78,4% všech osob této prioritní kategorie (k 1. 1. 2021 bylo podle dat ČSÚ v populaci ČR 669 733 osob ve věku 55–59 let). U 521 339 osob ve věku 55–59 let (77,8% této věkové kategorie v populaci) bylo očkování dokončeno. Dalších 142 osob (0,0%) má rezervaci termínu očkování a 1 353 osob (0,2%) je registrováno a čeká na termín očkování, celkem se účastní očkování 526 606 osob (78,6%) v této věkové skupině. Posilující dávku očkování má aplikovanou 355 161 osob této věkové kategorie, což činí 53,0%.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532 338 osob ve věku 50–54 let, což představuje cca 77,0% všech osob této prioritní kategorie (k 1. 1. 2021 bylo podle dat ČSÚ v populaci ČR 691 083 osob ve věku 50–54 let). U 528 147 osob ve věku 50–54 let (76,4% této věkové kategorie v populaci) bylo očkování dokončeno. Dalších 226 osob (0,0%) má rezervaci termínu očkování a 1 690 osob (0,2%) je registrováno a čeká na termín očkování, celkem se účastní očkování 534 254 osob (77,3%) v této věkové skupině. Posilující dávku očkování má aplikovanou 331 889 osob této věkové kategorie, což činí 48,0%.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673 015 osob ve věku 45–49 let, což představuje cca 76,3% všech osob této prioritní kategorie (k 1. 1. 2021 bylo podle dat ČSÚ v populaci ČR 882 586 osob ve věku 45–49 let). U 667 223 osob ve věku 45–49 let (75,6% této věkové kategorie v populaci) bylo očkování dokončeno. Dalších 316 osob (0,0%) má rezervaci termínu očkování a 2 270 osob (0,3%) je registrováno a čeká na termín očkování, celkem se účastní očkování 675 601 osob (76,5%) v této věkové skupině. Posilující dávku očkování má aplikovanou 387 526 osob této věkové kategorie, což činí 43,9%.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605 299 osob ve věku 40–44 let, což představuje cca 67,8% všech osob této prioritní kategorie (k 1. 1. 2021 bylo podle dat ČSÚ v populaci ČR 893 321 osob ve věku 40–44 let). U 598 271 osob ve věku 40–44 let (67,0% této věkové kategorie v populaci) bylo očkování dokončeno. Dalších 429 osob (0,0%) má rezervaci termínu očkování a 2 667 osob (0,3%) je registrováno a čeká na termín očkování, celkem se účastní očkování 608 395 osob (68,1%) v této věkové skupině. Posilující dávku očkování má aplikovanou 303 114 osob této věkové kategorie, což činí 33,9%.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483 830 osob ve věku 35–39 let, což představuje cca 64,2% všech osob této prioritní kategorie (k 1. 1. 2021 bylo podle dat ČSÚ v populaci ČR 753 310 osob ve věku 35–39 let). U 476 022 osob ve věku 35–39 let (63,2% této věkové kategorie v populaci) bylo očkování dokončeno. Dalších 574 osob (0,1%) má rezervaci termínu očkování a 3 153 osob (0,4%) je registrováno a čeká na termín očkování, celkem se účastní očkování 487 557 osob (64,7%) v této věkové skupině. Posilující dávku očkování má aplikovanou 206 205 osob této věkové kategorie, což činí 27,4%.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449 128 osob ve věku 30–34 let, což představuje cca 62,5% všech osob této prioritní kategorie (k 1. 1. 2021 bylo podle dat ČSÚ v populaci ČR 718 931 osob ve věku 30–34 let). U 440 232 osob ve věku 30–34 let (61,2% této věkové kategorie v populaci) bylo očkování dokončeno. Dalších 738 osob (0,1%) má rezervaci termínu očkování a 4 015 osob (0,6%) je registrováno a čeká na termín očkování, celkem se účastní očkování 453 881 osob (63,1%) v této věkové skupině. Posilující dávku očkování má aplikovanou 168 086 osob této věkové kategorie, což činí 23,4%.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980 127 osob ve věku 16–29 let, což představuje cca 66,0% všech osob této prioritní kategorie (k 1. 1. 2021 bylo podle dat ČSÚ v populaci ČR 1 485 433 osob ve věku 16–29 let). U 958 441 osob ve věku 16–29 let (64,5% této věkové kategorie v populaci) bylo očkování dokončeno. Dalších 1 930 osob (0,1%) má rezervaci termínu očkování a 8 246 osob (0,6%) je registrováno a čeká na termín očkování, celkem se účastní očkování 990 303 osob (66,7%) v této věkové skupině. Posilující dávku očkování má aplikovanou 280 195 osob této věkové kategorie, což činí 18,9%.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223 174 osob ve věku 12–15 let, což představuje cca 48,9% všech osob této prioritní kategorie (k 1. 1. 2021 bylo podle dat ČSÚ v populaci ČR 456 488 osob ve věku 12–15 let). U 215 886 osob ve věku 12–15 let (47,3% této věkové kategorie v populaci) bylo očkování dokončeno. Dalších 1 576 osob (0,3%) má rezervaci termínu očkování a 2 597 osob (0,6%) je registrováno a čeká na termín očkování, celkem se účastní očkování 227 347 osob (49,8%) v této věkové skupině. Posilující dávku očkování má aplikovanou 21 153 osob této věkové kategorie, což činí 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26. 02. 2022 (20:00) bylo vykázáno očkování alespoň jednou dávkou u 52 909 osob ve věku 5-11 let, což představuje cca 6,6% všech osob této prioritní kategorie (k 1. 1. 2021 bylo podle dat ČSÚ v populaci ČR 799 843 osob ve věku 5-11 let). U 42 138 osob ve věku 5-11 let (5,3% této věkové kategorie v populaci) bylo očkování dokončeno. Dalších 2 775 osob (0,3%) má rezervaci termínu očkování a 5 573 osob (0,7%) je registrováno a čeká na termín očkování, celkem se účastní očkování 61 257 osob (7,7%)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6 940 638 osob (64,9% populace - k 1. 1. 2021 bylo podle dat ČSÚ v populaci ČR 10 701 777 osob). U 6 841 865 osob (63,9%) bylo očkování již dokončeno. Dalších 8 970 osob (0,1%) má rezervaci termínu očkování a 37 959 osob (0,4%) je registrováno a čeká na termín očkování, celkem se účastní očkování 6 987 567 osob (65,3%).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6 887 728 osob starších 12 let, což je 73,8% této populace (k 1. 1. 2021 bylo podle dat ČSÚ v populaci ČR 9 334 672 osob ve věku 12 a více let), z nich u 6 799 726 osob (72,8%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6 664 554 osob starších 16 let, což je 75,1% této populace (k 1. 1. 2021 bylo podle dat ČSÚ v populaci ČR 8 878 184 osob ve věku 16 a více let), z nich u 6 583 840 osob (74,2%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6 535 540 osob starších 18 let, což je 75,3% této populace (k 1. 1. 2021 bylo podle dat ČSÚ v populaci ČR 8 683 168 osob ve věku 18 a více let), z nich u 6 457 791 osob (74,4%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3 296 samostatných ordinací praktických lékařů a samostatných ordinací praktických lékaů pro děti a dorost, praktičtí lékaři vykázali celkem 2 761 283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