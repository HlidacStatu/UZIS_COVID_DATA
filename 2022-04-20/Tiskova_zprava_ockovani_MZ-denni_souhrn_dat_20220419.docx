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411"/>
      </w:tblGrid>
      <w:tr>
        <w:trPr>
          <w:trHeight w:val="68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60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t xml:space="preserve">Tisková zpráva k očkování proti COVID-19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br/>
                    <w:t xml:space="preserve">Denní přehled dat k 19. 04. 2022 (20:00)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4138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4060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Ministerstvo zdravotnictví denně aktualizuje počet provedených a vykázaných očkování proti COVID-19. Souhrnná data a otevřené datové sady jsou k dispozici na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4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.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212529"/>
                      <w:sz w:val="20"/>
                    </w:rPr>
                    <w:t xml:space="preserve">Záznamy o provedených očkováních jsou poskytovateli zdravotních služeb hlášeny do centrální databáze Informačního systému infekčních nemocí (ISIN, Modul očkování). V ČR v současnosti probíhá očkování očkovacími látkami Comirnaty, Spikevax, Vaxzevria, Janssen a Nuvaxovid. Tato tisková zpráva shrnuje základní data o počtech provedených a vykázaných očkování v republikovém a krajském přehledu. Denní data vždy shrnují průběžná hlášení předchozího kalendářního dne, uzavřená k 20. hodině. Průběžně zveřejňované denní počty očkování se tak zpětně mění, neboť hlásící centra záznamy doplňují. Na internetové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0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jsou denně publikovány souhrnné počty očkování doplňované grafickými přehledy a také denně aktualizované otevřené datové sady (včetně dat o distribuci a spotřebě vakcín v krajích a na očkovacích místech).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92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84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Celkem bylo ke dni 19. 04. 2022 (20:00) vykázáno 17 541 129 aplikovaných dávek očkování, a to u 6 953 836 unikátních osob, které dostaly minimálně jednu dávku očkování. U 6 863 539 osob očkování dokončeno, u 4 134 036 osob byla podána posilující dávka.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19. 04. 2022 bylo aplikováno 2 122 dávek, z toho  119 (5,6%) dávky inicální (primovakcinace),  320 (15,1%) druhé dávky dvou-dávkového schématu a 1 683 (79,3%)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uplynulých 7 dní bylo aplikováno 10 541 dávek, z toho  645 (6,1%) dávky inicální (primovakcinace), 1 077 (10,2%) druhé dávky dvou-dávkového schématu a 8 819 (83,7%)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Denní přehled vykázaných počtů očkování s rozlišením jednotlivých krajů, přehled dle prioritních skupin a dle věkových kategorií očkovaných shrnují datové přílohy 1 - 3.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04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96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sleduje stanovené prioritní skupiny.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Následující podíly věkových kategorií mají dokončené očkování (O) a aplikovanou posilující dávku (P): 80 a více let O: 90,2%, P: 74,0%, 70–79 let O: 90,6%, P: 77,3%, 65–69 let O: 83,9%, P: 69,1%, 60–64 let O: 78,0%, P: 60,2%, 55–59 let O: 78,0%, P: 54,4%, 50–54 let O: 76,6%, P: 49,6%, 45–49 let O: 75,8%, P: 45,6%, 40–44 let O: 67,1%, P: 35,5%, 35–39 let O: 63,4%, P: 28,9%, 30–34 let O: 61,5%, P: 24,9%, 16–29 let O: 64,8%, P: 20,7%, 12–15 let O: 47,6%, P: 6,0%, 5–11 let O: 6,0%, P: 0,0%.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80+.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19. 04. 2022 (20:00) bylo vykázáno očkování alespoň jednou dávkou u 410 951 osob ve věku 80 a více let, což představuje cca 91,8% všech osob této prioritní kategorie (k 1. 1. 2021 bylo podle dat ČSÚ v populaci ČR 447 526 osob ve věku 80 a více let). U 403 578 osob ve věku 80 a více let (90,2% této věkové kategorie v populaci) bylo očkování dokončeno. Dalších 11 osob (0,0%) má rezervaci termínu očkování a 314 osob (0,1%) je registrováno a čeká na termín očkování, celkem se účastní očkování 411 276 osob (91,9%) v této věkové skupině. Posilující dávku očkování má aplikovanou 331 287 osob této věkové kategorie, což činí 74,0%.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5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70–79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19. 04. 2022 (20:00) bylo vykázáno očkování alespoň jednou dávkou u 948 200 osob ve věku 70-79 let, což představuje cca 91,3% všech osob této prioritní kategorie (k 1. 1. 2021 bylo podle dat ČSÚ v populaci ČR 1 038 378 osob ve věku 70-79 let). U 940 974 osob ve věku 70-79 let (90,6% této věkové kategorie v populaci) bylo očkování dokončeno. Dalších 32 osob (0,0%) má rezervaci termínu očkování a 301 osob (0,0%) je registrováno a čeká na termín očkování, celkem se účastní očkování 948 533 osob (91,3%) v této věkové skupině. Posilující dávku očkování má aplikovanou 803 001 osob této věkové kategorie, což činí 77,3%.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65–69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19. 04. 2022 (20:00) bylo vykázáno očkování alespoň jednou dávkou u 567 436 osob ve věku 65–69 let, což představuje cca 84,4% všech osob této prioritní kategorie (k 1. 1. 2021 bylo podle dat ČSÚ v populaci ČR 672 418 osob ve věku 65–69 let). U 564 250 osob ve věku 65–69 let (83,9% této věkové kategorie v populaci) bylo očkování dokončeno. Dalších 18 osob (0,0%) má rezervaci termínu očkování a 261 osob (0,0%) je registrováno a čeká na termín očkování, celkem se účastní očkování 567 715 osob (84,4%) v této věkové skupině. Posilující dávku očkování má aplikovanou 464 396 osob této věkové kategorie, což činí 69,1%.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60–64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19. 04. 2022 (20:00) bylo vykázáno očkování alespoň jednou dávkou u 491 174 osob ve věku 60–64 let, což představuje cca 78,5% všech osob této prioritní kategorie (k 1. 1. 2021 bylo podle dat ČSÚ v populaci ČR 625 465 osob ve věku 60–64 let). U 488 142 osob ve věku 60–64 let (78,0% této věkové kategorie v populaci) bylo očkování dokončeno. Dalších 43 osob (0,0%) má rezervaci termínu očkování a 300 osob (0,0%) je registrováno a čeká na termín očkování, celkem se účastní očkování 491 517 osob (78,6%) v této věkové skupině. Posilující dávku očkování má aplikovanou 376 440 osob této věkové kategorie, což činí 60,2%.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55–59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19. 04. 2022 (20:00) bylo vykázáno očkování alespoň jednou dávkou u 525 834 osob ve věku 55–59 let, což představuje cca 78,5% všech osob této prioritní kategorie (k 1. 1. 2021 bylo podle dat ČSÚ v populaci ČR 669 733 osob ve věku 55–59 let). U 522 235 osob ve věku 55–59 let (78,0% této věkové kategorie v populaci) bylo očkování dokončeno. Dalších 54 osob (0,0%) má rezervaci termínu očkování a 469 osob (0,1%) je registrováno a čeká na termín očkování, celkem se účastní očkování 526 357 osob (78,6%) v této věkové skupině. Posilující dávku očkování má aplikovanou 364 218 osob této věkové kategorie, což činí 54,4%.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50–54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19. 04. 2022 (20:00) bylo vykázáno očkování alespoň jednou dávkou u 533 280 osob ve věku 50–54 let, což představuje cca 77,2% všech osob této prioritní kategorie (k 1. 1. 2021 bylo podle dat ČSÚ v populaci ČR 691 083 osob ve věku 50–54 let). U 529 306 osob ve věku 50–54 let (76,6% této věkové kategorie v populaci) bylo očkování dokončeno. Dalších 60 osob (0,0%) má rezervaci termínu očkování a 601 osob (0,1%) je registrováno a čeká na termín očkování, celkem se účastní očkování 533 941 osob (77,3%) v této věkové skupině. Posilující dávku očkování má aplikovanou 343 048 osob této věkové kategorie, což činí 49,6%.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45–49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19. 04. 2022 (20:00) bylo vykázáno očkování alespoň jednou dávkou u 674 231 osob ve věku 45–49 let, což představuje cca 76,4% všech osob této prioritní kategorie (k 1. 1. 2021 bylo podle dat ČSÚ v populaci ČR 882 586 osob ve věku 45–49 let). U 668 705 osob ve věku 45–49 let (75,8% této věkové kategorie v populaci) bylo očkování dokončeno. Dalších 80 osob (0,0%) má rezervaci termínu očkování a 755 osob (0,1%) je registrováno a čeká na termín očkování, celkem se účastní očkování 675 066 osob (76,5%) v této věkové skupině. Posilující dávku očkování má aplikovanou 402 592 osob této věkové kategorie, což činí 45,6%.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40–44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19. 04. 2022 (20:00) bylo vykázáno očkování alespoň jednou dávkou u 605 742 osob ve věku 40–44 let, což představuje cca 67,8% všech osob této prioritní kategorie (k 1. 1. 2021 bylo podle dat ČSÚ v populaci ČR 893 321 osob ve věku 40–44 let). U 599 012 osob ve věku 40–44 let (67,1% této věkové kategorie v populaci) bylo očkování dokončeno. Dalších 96 osob (0,0%) má rezervaci termínu očkování a 897 osob (0,1%) je registrováno a čeká na termín očkování, celkem se účastní očkování 606 735 osob (67,9%) v této věkové skupině. Posilující dávku očkování má aplikovanou 317 481 osob této věkové kategorie, což činí 35,5%.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35–39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19. 04. 2022 (20:00) bylo vykázáno očkování alespoň jednou dávkou u 484 768 osob ve věku 35–39 let, což představuje cca 64,4% všech osob této prioritní kategorie (k 1. 1. 2021 bylo podle dat ČSÚ v populaci ČR 753 310 osob ve věku 35–39 let). U 477 350 osob ve věku 35–39 let (63,4% této věkové kategorie v populaci) bylo očkování dokončeno. Dalších 143 osob (0,0%) má rezervaci termínu očkování a 1 166 osob (0,2%) je registrováno a čeká na termín očkování, celkem se účastní očkování 486 077 osob (64,5%) v této věkové skupině. Posilující dávku očkování má aplikovanou 217 815 osob této věkové kategorie, což činí 28,9%.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30–34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19. 04. 2022 (20:00) bylo vykázáno očkování alespoň jednou dávkou u 450 508 osob ve věku 30–34 let, což představuje cca 62,7% všech osob této prioritní kategorie (k 1. 1. 2021 bylo podle dat ČSÚ v populaci ČR 718 931 osob ve věku 30–34 let). U 442 151 osob ve věku 30–34 let (61,5% této věkové kategorie v populaci) bylo očkování dokončeno. Dalších 188 osob (0,0%) má rezervaci termínu očkování a 1 564 osob (0,2%) je registrováno a čeká na termín očkování, celkem se účastní očkování 452 260 osob (62,9%) v této věkové skupině. Posilující dávku očkování má aplikovanou 179 219 osob této věkové kategorie, což činí 24,9%.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16–29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19. 04. 2022 (20:00) bylo vykázáno očkování alespoň jednou dávkou u 983 133 osob ve věku 16–29 let, což představuje cca 66,2% všech osob této prioritní kategorie (k 1. 1. 2021 bylo podle dat ČSÚ v populaci ČR 1 485 433 osob ve věku 16–29 let). U 962 947 osob ve věku 16–29 let (64,8% této věkové kategorie v populaci) bylo očkování dokončeno. Dalších 358 osob (0,0%) má rezervaci termínu očkování a 3 071 osob (0,2%) je registrováno a čeká na termín očkování, celkem se účastní očkování 986 562 osob (66,4%) v této věkové skupině. Posilující dávku očkování má aplikovanou 306 974 osob této věkové kategorie, což činí 20,7%.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12–15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19. 04. 2022 (20:00) bylo vykázáno očkování alespoň jednou dávkou u 223 562 osob ve věku 12–15 let, což představuje cca 49,0% všech osob této prioritní kategorie (k 1. 1. 2021 bylo podle dat ČSÚ v populaci ČR 456 488 osob ve věku 12–15 let). U 217 169 osob ve věku 12–15 let (47,6% této věkové kategorie v populaci) bylo očkování dokončeno. Dalších 341 osob (0,1%) má rezervaci termínu očkování a 526 osob (0,1%) je registrováno a čeká na termín očkování, celkem se účastní očkování 224 429 osob (49,2%) v této věkové skupině. Posilující dávku očkování má aplikovanou 27 564 osob této věkové kategorie, což činí 6,0%.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5-11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19. 04. 2022 (20:00) bylo vykázáno očkování alespoň jednou dávkou u 55 015 osob ve věku 5-11 let, což představuje cca 6,9% všech osob této prioritní kategorie (k 1. 1. 2021 bylo podle dat ČSÚ v populaci ČR 799 843 osob ve věku 5-11 let). U 47 718 osob ve věku 5-11 let (6,0% této věkové kategorie v populaci) bylo očkování dokončeno. Dalších 260 osob (0,0%) má rezervaci termínu očkování a 490 osob (0,1%) je registrováno a čeká na termín očkování, celkem se účastní očkování 55 765 osob (7,0%) v této věkové skupině. Posilující dávku očkování má aplikovanou 1 osob této věkové kategorie, což činí 0,0%.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2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1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73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6 953 836 osob (65,0% populace - k 1. 1. 2021 bylo podle dat ČSÚ v populaci ČR 10 701 777 osob). U 6 863 539 osob (64,1%) bylo očkování již dokončeno. Dalších 1 684 osob (0,0%) má rezervaci termínu očkování a 10 765 osob (0,1%) je registrováno a čeká na termín očkování, celkem se účastní očkování 6 966 285 osob (65,1%).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6 898 819 osob starších 12 let, což je 73,9% této populace (k 1. 1. 2021 bylo podle dat ČSÚ v populaci ČR 9 334 672 osob ve věku 12 a více let), z nich u 6 815 819 osob (73,0% populace 12+)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6 675 257 osob starších 16 let, což je 75,2% této populace (k 1. 1. 2021 bylo podle dat ČSÚ v populaci ČR 8 878 184 osob ve věku 16 a více let), z nich u 6 598 650 osob (74,3% populace 16+)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6 545 985 osob starších 18 let, což je 75,4% této populace (k 1. 1. 2021 bylo podle dat ČSÚ v populaci ČR 8 683 168 osob ve věku 18 a více let), z nich u 6 472 103 osob (74,5% populace 18+)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0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82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Registrace a očkování u praktických lékařů a praktických lékařů pro děti a dorost.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Zapojených je 3 291 samostatných ordinací praktických lékařů a samostatných ordinací praktických lékařů pro děti a dorost, praktičtí lékaři vykázali celkem 2 794 102 aplikovaných dávek vakcín*.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01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023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* Zahrnuty jsou všechny vakcinace v samostatných ambulancích praktických lékařů a praktických lékařů pro děti a dorost od 1.1.2021.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Poznámka: mezi osoby s registrací, které čekají na termín, jsou zahrnuti ti, kteří provedli registraci na očkovacích místech nejdéle před dvěma měsíci; mezi osoby s rezervaci termínu k očkování jsou zahrnuti ti, kteří nejdéle před měsícem získali termín pro očkování.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1905" w:h="16837"/>
      <w:pgMar w:top="1133" w:right="1133" w:bottom="1133" w:left="1133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Tiskova_zprava_ockovani_MZ-denni_souhrn_dat</dc:title>
</cp:coreProperties>
</file>