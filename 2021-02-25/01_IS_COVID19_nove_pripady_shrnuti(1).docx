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23. 02. 2021 na den 24. 02.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25. 02. 2021 00:11)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13,657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15,815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-2,158 (-13.6 %)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ČR: 1.18 (95% IS 1.17–1.19)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(1466), Plzeň-město (409), Hradec Králové (396), Pardubice (368), Liberec (323), Ústí nad Orlicí (299), Kladno (298), Brno-město (282), Praha-východ (240), Plzeň-sever (232), Náchod (231), Olomouc (230), Litoměřice (219), Kolín (216), Mladá Boleslav (214).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2,184 (16.0 %)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157.7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127.2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1,466 (10.7 %)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110.7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98.3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1,442 (10.6 %)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244.4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169.3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115.5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1,156 (8.5 %)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209.6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162.9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113.5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1,069 (7.8 %)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130.2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101.1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1,066 (7.8 %)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89.4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998 (7.3 %)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190.9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137.2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98.2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979 (7.2 %)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802 (5.9 %)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180.8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127.7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675 (4.9 %)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104.8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587 (4.3 %)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92.9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497 (3.6 %)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97.5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398 (2.9 %)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68.3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321 (2.4 %)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108.9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153.2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148.4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 (0.1 %)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12. 01. až 10.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11. 02. až 17.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24. 02.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276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329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556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458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328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212 (5.2 %)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464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654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570 (4.2 %)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358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460 (5.5 %)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707 (6.0 %)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639 (5.7 %)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427 (6.3 %)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277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553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809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700 (5.1 %)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308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378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459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490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361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224 (5.5 %)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537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742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571 (4.2 %)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225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262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365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360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231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135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374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537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417 (3.1 %)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759 (10.4 %)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895 (10.8 %)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1,254 (10.7 %)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1,242 (11.0 %)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760 (11.2 %)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411 (10.1 %)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1,204 (10.6 %)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1,733 (11.0 %)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1,604 (11.7 %)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1,087 (14.8 %)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1,305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1,853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1,743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1,017 (15.0 %)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660 (16.3 %)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1,876 (16.5 %)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2,538 (16.1 %)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2,160 (15.8 %)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1,466 (20.0 %)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1,695 (20.4 %)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2,438 (20.8 %)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2,237 (19.8 %)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1,325 (19.6 %)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757 (18.6 %)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2,288 (20.1 %)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3,372 (21.3 %)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2,784 (20.4 %)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1,175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1,318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1,788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1,769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985 (14.5 %)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613 (15.1 %)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1,775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2,424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2,157 (15.8 %)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521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561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791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731 (6.5 %)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460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216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800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1,049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912 (6.7 %)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346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364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494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514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293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154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468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649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606 (4.4 %)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305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308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437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444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247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141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437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572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507 (3.7 %)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214 (2.9 %)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211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276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309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157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130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283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353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328 (2.4 %)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289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236 (2.8 %)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278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346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180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129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336 (2.9 %)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381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339 (2.5 %)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7,329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8,322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11,696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11,282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6,771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4,059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11,395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15,813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13,655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13,657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1,920 (14.1 %)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750 (5.5 %)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349 (63.9 %)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197 (36.1 %)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84,860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36,842 (43.4 %)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48,018 (56.6 %)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131,775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6,966 (5.3 %)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1,376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182 (12.4 %)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74 (5.0 %)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38 (59.4 %)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20 (31.3 %)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12,345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5,481 (44.4 %)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6,864 (55.6 %)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16,042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790 (4.9 %)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190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2,184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266 (12.2 %)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91 (4.2 %)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27 (57.4 %)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17 (36.2 %)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12,138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5,816 (47.9 %)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6,322 (52.1 %)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21,336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753 (3.5 %)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155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115 (17.0 %)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34 (5.0 %)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33 (80.5 %)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21 (51.2 %)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4,614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1,726 (37.4 %)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2,888 (62.6 %)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6,117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394 (6.4 %)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67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1,442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229 (15.9 %)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80 (5.5 %)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30 (71.4 %)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15 (35.7 %)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6,004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3,236 (53.9 %)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2,768 (46.1 %)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11,807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611 (5.2 %)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103 (0.9 %)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62 (19.3 %)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18 (5.6 %)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17 (77.3 %)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 (45.5 %)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3,041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849 (27.9 %)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2,192 (72.1 %)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6,136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430 (7.0 %)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71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1,069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162 (15.2 %)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60 (5.6 %)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34 (66.7 %)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17 (33.3 %)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5,904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2,538 (43.0 %)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3,366 (57.0 %)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9,889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568 (5.7 %)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113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94 (11.7 %)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40 (5.0 %)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22 (62.9 %)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13 (37.1 %)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3,660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1,839 (50.2 %)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1,821 (49.8 %)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7,072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356 (5.0 %)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87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1,156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163 (14.1 %)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63 (5.4 %)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17 (51.5 %)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 (24.2 %)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6,600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2,367 (35.9 %)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4,233 (64.1 %)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11,574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535 (4.6 %)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128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161 (16.1 %)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83 (8.3 %)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26 (68.4 %)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15 (39.5 %)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4,644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2,137 (46.0 %)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2,507 (54.0 %)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8,670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457 (5.3 %)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65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55 (11.1 %)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22 (4.4 %)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 (58.8 %)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 (23.5 %)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3,732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1,289 (34.5 %)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2,443 (65.5 %)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4,037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171 (4.2 %)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29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154 (14.4 %)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72 (6.8 %)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31 (56.4 %)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21 (38.2 %)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6,550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2,555 (39.0 %)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3,995 (61.0 %)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10,543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738 (7.0 %)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151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83 (14.1 %)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31 (5.3 %)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 (52.2 %)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 (34.8 %)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3,572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1,677 (46.9 %)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1,895 (53.1 %)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5,585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290 (5.2 %)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55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53 (13.3 %)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25 (6.3 %)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 (66.7 %)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13 (54.2 %)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3,405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1,305 (38.3 %)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2,100 (61.7 %)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3,338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257 (7.7 %)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47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979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140 (14.3 %)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57 (5.8 %)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36 (66.7 %)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15 (27.8 %)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7,146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3,468 (48.5 %)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3,678 (51.5 %)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9,502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616 (6.5 %)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115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440" w:h="16837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