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10. 03. 2021 na den 11.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12. 03. 2021 00:15)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11,083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14,516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-3,433 (-23.6 %)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0.91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(1094), Olomouc (290), Plzeň-město (276), Mladá Boleslav (251), Karviná (225), Jablonec nad Nisou (222), Liberec (218), Ústí nad Orlicí (216), Kolín (207), Jindřichův Hradec (207), Praha-východ (202), Žďár nad Sázavou (198), Litoměřice (194), Děčín (186), Pardubice (185).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1,659 (15.0 %)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119.8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132.6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1,127 (10.2 %)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137.3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1,094 (9.9 %)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82.6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947 (8.5 %)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78.9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874 (7.9 %)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73.3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815 (7.4 %)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138.2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147.0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781 (7.0 %)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117.6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709 (6.4 %)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159.8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140.6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 (6.0 %)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126.3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126.1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(5.9 %)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103.0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650 (5.9 %)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127.5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524 (4.7 %)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95.0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106.8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366 (3.3 %)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62.8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 (1.9 %)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69.9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 (0.2 %)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27. 01. až 25.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26. 02. až 04. 03.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05. 03.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06. 03.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07. 03.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08. 03.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09. 03.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350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494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403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555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370 (3.3 %)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452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636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591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574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410 (3.7 %)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576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538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812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764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504 (4.6 %)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266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413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473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363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603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546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919 (10.8 %)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1,385 (11.3 %)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1,515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1,107 (12.1 %)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484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1,154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1,751 (11.4 %)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1,618 (11.1 %)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1,300 (11.7 %)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1,334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1,934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2,030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1,452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615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1,618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2,362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2,202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1,737 (15.7 %)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1,737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2,497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2,596 (19.7 %)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1,877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768 (19.3 %)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2,184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3,247 (21.2 %)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2,948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2,190 (19.8 %)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1,339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1,916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2,133 (16.2 %)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1,281 (14.1 %)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547 (13.8 %)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1,698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2,443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2,435 (16.8 %)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1,906 (17.2 %)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585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828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936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570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252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782 (7.4 %)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1,074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1,035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791 (7.1 %)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379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597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420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183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676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482 (4.4 %)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326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467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326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392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480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530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424 (3.8 %)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220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310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250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262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351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250 (2.3 %)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261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296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223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136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248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299 (2.1 %)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313 (2.8 %)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8,546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12,301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13,160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9,116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3,977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10,625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15,332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14,513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11,076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11,083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1,593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646 (5.8 %)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355 (60.8 %)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188 (32.2 %)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120 (98.4 %)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125,808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22,337 (17.8 %)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103,471 (82.2 %)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162,368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8,675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1,804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165 (15.1 %)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68 (6.2 %)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47 (58.0 %)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29 (35.8 %)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14,817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2,710 (18.3 %)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12,107 (81.7 %)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19,437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1,046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248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227 (13.7 %)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80 (4.8 %)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46 (54.1 %)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26 (30.6 %)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15,357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2,905 (18.9 %)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12,452 (81.1 %)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26,846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996 (3.7 %)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214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81 (10.4 %)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30 (3.8 %)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(27.0 %)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(87.5 %)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7,283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1,253 (17.2 %)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6,030 (82.8 %)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10,204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576 (5.6 %)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101 (12.4 %)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39 (4.8 %)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 (44.4 %)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(22.2 %)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7,347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1,468 (20.0 %)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5,879 (80.0 %)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12,988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676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133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(8.3 %)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(100.0 %)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(83.3 %)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3,655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605 (16.6 %)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3,050 (83.4 %)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4,405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293 (6.7 %)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73 (1.7 %)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145 (12.9 %)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58 (5.1 %)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58 (77.3 %)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29 (38.7 %)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10,274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1,997 (19.4 %)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8,277 (80.6 %)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14,164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744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143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92 (13.0 %)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(4.5 %)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 (61.9 %)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1,001 (25.1 %)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2,980 (74.9 %)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9,008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421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130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60 (11.5 %)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 (62.5 %)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(37.5 %)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8,313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900 (10.8 %)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7,413 (89.2 %)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9,665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467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116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116 (17.6 %)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52 (7.9 %)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 (64.3 %)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(26.2 %)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1,089 (17.9 %)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4,984 (82.1 %)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10,013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553 (5.5 %)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71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132 (20.3 %)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85 (13.1 %)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(84.6 %)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(46.2 %)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6,269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1,152 (18.4 %)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5,117 (81.6 %)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6,427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263 (4.1 %)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50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131 (15.0 %)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53 (6.1 %)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 (62.1 %)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(37.9 %)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12,856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1,913 (14.9 %)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10,943 (85.1 %)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14,294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1,047 (7.3 %)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210 (1.5 %)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103 (15.8 %)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36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 (58.3 %)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(25.0 %)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7,839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1,447 (18.5 %)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6,392 (81.5 %)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7,679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437 (5.7 %)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94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61 (16.7 %)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(6.3 %)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 (62.5 %)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(29.2 %)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7,513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782 (10.4 %)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6,731 (89.6 %)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4,878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342 (7.0 %)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70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150 (15.8 %)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51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33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(24.2 %)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(88.9 %)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12,011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2,758 (23.0 %)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9,253 (77.0 %)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12,191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814 (6.7 %)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139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