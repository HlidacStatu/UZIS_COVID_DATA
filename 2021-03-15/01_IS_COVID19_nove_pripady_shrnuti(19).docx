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  <w:gridCol w:w="809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13. 03. 2021 na den 14.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15. 03. 2021 00:12)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3,291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6,936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-3,645 (-52.6 %)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ČR*: 0.94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83"/>
            </w:tblGrid>
            <w:tr>
              <w:trPr>
                <w:trHeight w:val="218" w:hRule="atLeast"/>
              </w:trPr>
              <w:tc>
                <w:tcPr>
                  <w:tcW w:w="14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(500), Mladá Boleslav (117), Liberec (113), Pardubice (106), Plzeň-město (104), Hradec Králové (95), Olomouc (93), Most (90), Praha-východ (84), Brno-venkov (82), Brno-město (75), Karlovy Vary (74), Plzeň-sever (68), Ústí nad Labem (66), Kladno (66).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(16.8 %)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39.9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129.3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500 (15.2 %)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37.8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357 (10.8 %)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43.5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126.7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 (9.6 %)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53.4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259 (7.9 %)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209 (6.4 %)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37.9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195 (5.9 %)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43.9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145.5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184 (5.6 %)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35.2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164 (5.0 %)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151 (4.6 %)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129 (3.9 %)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110 (3.3 %)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37.3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103 (3.1 %)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 (1.7 %)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120.3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 (0.2 %)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  <w:gridCol w:w="810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30. 01. až 28.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01. 03. až 07. 03.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08. 03.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09. 03.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358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476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555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534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352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247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 (3.7 %)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573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452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574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394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544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137 (4.2 %)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389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564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541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812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764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542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660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344 (5.0 %)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165 (5.0 %)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273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423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363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603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545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393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496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250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133 (4.0 %)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934 (10.8 %)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1,391 (11.4 %)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1,157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1,754 (11.4 %)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1,621 (11.2 %)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1,292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1,783 (11.9 %)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865 (12.5 %)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384 (11.7 %)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1,354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1,917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1,619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2,362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2,207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1,768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2,342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1,069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462 (14.0 %)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1,753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2,475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2,189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3,252 (21.2 %)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2,955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2,218 (19.7 %)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3,004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1,354 (19.5 %)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671 (20.4 %)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1,345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1,898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1,698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2,444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2,437 (16.8 %)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1,971 (17.5 %)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2,450 (16.4 %)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1,101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487 (14.8 %)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585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826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782 (7.4 %)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1,074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1,039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805 (7.2 %)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1,082 (7.2 %)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485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216 (6.6 %)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380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563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700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678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723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306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147 (4.5 %)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327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460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392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480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530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439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616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281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170 (5.2 %)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262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351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271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404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171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 (3.0 %)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249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291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248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300 (2.1 %)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287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347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 (3.0 %)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8,634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12,172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10,638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15,342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14,536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11,234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14,965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6,936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3,291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3,291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543 (16.5 %)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228 (6.9 %)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240 (60.5 %)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132 (33.2 %)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49,044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7,714 (15.7 %)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41,330 (84.3 %)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165,002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8,362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1,760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82 (16.4 %)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32 (57.1 %)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(35.7 %)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8,425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1,252 (14.9 %)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7,173 (85.1 %)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19,040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1,024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255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76 (13.7 %)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 (5.1 %)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20 (52.6 %)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 (15.8 %)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5,360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1,080 (20.1 %)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4,280 (79.9 %)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27,227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957 (3.5 %)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218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(28.1 %)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 (10.5 %)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32 (60.4 %)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(28.3 %)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103 (3.9 %)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2,541 (96.1 %)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10,888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584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118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45 (14.3 %)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(5.4 %)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(47.6 %)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3,510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642 (18.3 %)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2,868 (81.7 %)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12,863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669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128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 (21.8 %)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(7.3 %)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142 (6.9 %)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1,924 (93.1 %)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4,102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264 (6.4 %)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57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72 (20.2 %)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31 (8.7 %)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 (68.6 %)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(40.0 %)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7,274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572 (7.9 %)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6,702 (92.1 %)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14,514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697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155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33 (16.9 %)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(8.7 %)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 (81.8 %)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(45.5 %)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331 (21.8 %)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1,184 (78.2 %)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9,157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434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115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 (17.2 %)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(10.5 %)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 (68.8 %)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(50.0 %)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566 (22.5 %)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1,947 (77.5 %)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9,025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437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102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20 (10.9 %)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(6.0 %)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 (62.5 %)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 (37.5 %)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2,309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506 (21.9 %)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1,803 (78.1 %)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10,368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474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73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26 (20.2 %)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(7.8 %)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 (61.5 %)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 (23.1 %)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282 (20.7 %)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1,079 (79.3 %)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7,016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249 (3.5 %)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35 (0.5 %)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47 (18.1 %)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(7.7 %)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26 (70.3 %)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(54.1 %)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5,531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791 (14.3 %)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4,740 (85.7 %)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15,098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1,000 (6.6 %)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190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32 (21.2 %)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(8.6 %)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457 (28.2 %)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1,161 (71.8 %)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8,067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440 (5.5 %)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90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 (8.7 %)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(4.9 %)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 (53.8 %)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(38.5 %)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436 (27.2 %)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1,169 (72.8 %)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5,220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340 (6.5 %)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72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(15.2 %)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(7.3 %)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(46.0 %)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(14.0 %)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377 (16.7 %)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1,883 (83.3 %)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12,229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793 (6.5 %)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152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250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