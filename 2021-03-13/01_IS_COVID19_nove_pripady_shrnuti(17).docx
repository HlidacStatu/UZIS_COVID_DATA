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11. 03. 2021 na den 12.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13. 03. 2021 00:15)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14,920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11,220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3,700 (33.0 %)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(1407), Pardubice (453), Olomouc (368), Brno-město (367), České Budějovice (359), Kladno (354), Plzeň-město (344), Liberec (307), Mladá Boleslav (287), Jindřichův Hradec (286), Ústí nad Orlicí (284), Děčín (284), Jablonec nad Nisou (268), Brno-venkov (265), Nymburk (263).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2,423 (16.2 %)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174.9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1,436 (9.6 %)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120.5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1,407 (9.4 %)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1,334 (8.9 %)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162.5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128.5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1,151 (7.7 %)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220.2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1,124 (7.5 %)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174.5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1,069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181.2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100.5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1,030 (6.9 %)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962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216.8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824 (5.5 %)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130.4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(5.4 %)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146.8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134.2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547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93.9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 (0.6 %)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28. 01. až 26.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27. 02. až 05.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517 (3.5 %)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594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541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390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562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812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764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661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274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412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392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495 (3.3 %)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943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1,371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1,107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1,157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1,752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1,621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1,290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1,773 (11.9 %)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1,901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615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1,619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2,362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2,207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2,329 (15.6 %)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2,446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1,878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768 (19.3 %)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2,187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3,250 (21.2 %)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2,954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2,215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2,990 (20.0 %)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1,281 (14.0 %)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549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2,444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2,436 (16.8 %)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1,972 (17.6 %)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2,440 (16.4 %)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599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815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782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1,039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801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1,079 (7.2 %)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729 (4.9 %)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351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(2.7 %)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248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287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 (2.3 %)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8,754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12,071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9,118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3,978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15,337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14,534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11,219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14,918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14,920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2,253 (15.1 %)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859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389 (60.1 %)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214 (33.1 %)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113 (99.1 %)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141,847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36,489 (25.7 %)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105,358 (74.3 %)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164,171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8,742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1,803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219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78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51 (63.8 %)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(33.8 %)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17,906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5,199 (29.0 %)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12,707 (71.0 %)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19,282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1,019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258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326 (13.5 %)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124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(56.7 %)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(31.3 %)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18,836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6,213 (33.0 %)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12,623 (67.0 %)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27,111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1,002 (3.7 %)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223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179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71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 (56.4 %)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(34.5 %)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(87.5 %)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8,308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2,339 (28.2 %)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5,969 (71.8 %)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10,581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576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176 (16.5 %)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73 (6.8 %)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(76.7 %)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8,168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2,200 (26.9 %)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5,968 (73.1 %)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12,960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661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131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(29.7 %)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(14.3 %)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(40.0 %)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(40.0 %)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188 (8.4 %)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2,050 (91.6 %)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297 (7.4 %)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192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77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52 (61.2 %)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(28.2 %)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9,750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2,519 (25.8 %)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7,231 (74.2 %)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14,383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769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151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153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57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(63.6 %)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(42.4 %)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5,467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1,878 (34.4 %)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3,589 (65.6 %)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445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122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135 (16.7 %)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(6.8 %)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8,302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1,639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6,663 (80.3 %)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9,531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480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107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165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47 (4.1 %)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(59.4 %)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(28.1 %)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8,539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2,180 (25.5 %)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6,359 (74.5 %)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10,351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551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79 (11.5 %)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(4.7 %)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(48.6 %)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1,663 (23.6 %)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5,391 (76.4 %)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279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231 (16.1 %)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91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41 (59.4 %)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(31.9 %)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15,561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2,885 (18.5 %)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12,676 (81.5 %)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14,739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1,056 (7.2 %)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207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127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47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(61.9 %)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(57.1 %)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1,869 (26.9 %)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5,074 (73.1 %)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7,895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438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81 (14.8 %)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(58.1 %)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(32.3 %)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7,441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1,516 (20.4 %)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5,925 (79.6 %)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4,987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349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74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162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66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47 (63.5 %)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(37.8 %)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3,319 (22.8 %)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11,230 (77.2 %)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820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