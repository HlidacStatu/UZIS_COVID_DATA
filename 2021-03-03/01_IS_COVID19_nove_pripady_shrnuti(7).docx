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01. 03. 2021 na den 02. 03.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03. 03. 2021 00:11)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16,642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12,301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4,341 (35.3 %)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ČR: 1.09 (95% IS 1.08–1.10)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(1991), Plzeň-město (550), Brno-město (459), Kladno (374), Hradec Králové (361), Pardubice (359), Ústí nad Orlicí (352), Kolín (335), Olomouc (312), Liberec (311), Praha-východ (305), Mladá Boleslav (295), Jindřichův Hradec (267), Ostrava-město (263), Mělník (258).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2,880 (17.3 %)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207.9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145.7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1,991 (12.0 %)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150.3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114.4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1,577 (9.5 %)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267.3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182.1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132.8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1,410 (8.5 %)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118.3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1,367 (8.2 %)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166.5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117.5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1,200 (7.2 %)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100.0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1,056 (6.3 %)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202.0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145.4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107.2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990 (5.9 %)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153.7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100.4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72.1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953 (5.7 %)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172.8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151.6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104.7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836 (5.0 %)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188.4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153.1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111.4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767 (4.6 %)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121.4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638 (3.8 %)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125.1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503 (3.0 %)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170.7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146.2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132.5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463 (2.8 %)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79.5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 (0.1 %)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18. 01. až 16.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17. 02. až 23.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01. 03.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02. 03.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285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445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575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603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679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337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222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451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655 (3.9 %)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373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571 (5.6 %)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703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766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885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478 (6.1 %)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293 (6.4 %)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660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821 (4.9 %)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316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468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576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684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690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411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233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584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813 (4.9 %)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224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336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423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444 (3.0 %)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483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251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409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607 (3.6 %)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767 (10.4 %)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1,115 (10.8 %)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1,625 (11.8 %)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1,689 (11.6 %)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1,608 (10.9 %)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897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559 (12.2 %)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1,299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1,832 (11.0 %)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1,112 (15.1 %)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1,635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2,181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2,349 (16.1 %)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2,256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1,237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719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1,894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2,654 (15.9 %)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1,483 (20.2 %)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2,103 (20.5 %)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2,820 (20.5 %)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2,910 (20.0 %)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2,946 (20.0 %)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1,553 (19.9 %)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889 (19.4 %)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2,477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3,353 (20.1 %)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1,169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1,584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2,171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2,291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2,252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1,211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623 (13.6 %)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1,970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2,533 (15.2 %)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514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686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926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962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1,032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472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272 (5.9 %)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810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1,182 (7.1 %)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340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431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608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650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655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300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173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557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756 (4.5 %)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289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381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510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532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555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309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194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511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617 (3.7 %)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202 (2.8 %)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253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329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369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360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174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340 (2.8 %)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394 (2.4 %)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267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271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338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326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356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185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123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338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425 (2.6 %)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7,341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10,279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13,785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14,575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14,757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7,815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4,580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12,300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16,642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16,642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2,384 (14.3 %)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919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403 (59.2 %)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226 (33.2 %)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106 (99.1 %)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90,281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35,081 (38.9 %)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55,200 (61.1 %)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154,597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8,162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1,544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1,990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278 (14.0 %)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104 (5.2 %)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49 (48.0 %)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32 (31.4 %)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12,126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4,995 (41.2 %)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7,131 (58.8 %)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19,276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986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236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2,881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366 (12.7 %)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112 (3.9 %)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36 (63.2 %)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(22.8 %)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(83.3 %)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13,228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5,415 (40.9 %)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7,813 (59.1 %)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25,851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887 (3.4 %)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169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147 (14.8 %)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60 (6.1 %)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29 (78.4 %)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14 (37.8 %)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5,169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1,946 (37.6 %)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3,223 (62.4 %)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7,785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500 (6.4 %)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78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1,577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260 (16.5 %)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127 (8.1 %)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 (52.1 %)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16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7,059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3,186 (45.1 %)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3,873 (54.9 %)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13,846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712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116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85 (16.9 %)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33 (6.6 %)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 (75.0 %)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(50.0 %)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2,838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1,280 (45.1 %)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1,558 (54.9 %)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6,190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412 (6.7 %)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73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190 (13.9 %)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68 (5.0 %)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50 (58.8 %)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26 (30.6 %)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5,830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2,753 (47.2 %)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3,077 (52.8 %)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12,159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702 (5.8 %)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131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137 (16.4 %)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44 (5.3 %)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 (50.0 %)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(26.9 %)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3,836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1,675 (43.7 %)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2,161 (56.3 %)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8,466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408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100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113 (11.9 %)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44 (4.6 %)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 (51.6 %)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(25.8 %)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5,606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1,782 (31.8 %)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3,824 (68.2 %)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11,725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559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123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1,056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131 (12.4 %)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53 (5.0 %)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29 (53.7 %)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16 (29.6 %)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4,345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1,703 (39.2 %)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2,642 (60.8 %)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9,454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517 (5.5 %)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72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119 (18.7 %)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53 (8.3 %)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(55.6 %)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3,932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1,311 (33.3 %)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2,621 (66.7 %)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4,989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202 (4.0 %)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34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201 (14.3 %)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85 (6.0 %)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41 (75.9 %)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25 (46.3 %)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8,292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2,788 (33.6 %)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5,504 (66.4 %)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12,647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888 (7.0 %)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168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96 (12.5 %)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31 (4.0 %)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 (47.1 %)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(26.5 %)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4,278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1,593 (37.2 %)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2,685 (62.8 %)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6,608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330 (5.0 %)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72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75 (16.2 %)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35 (7.6 %)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 (54.5 %)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(40.9 %)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3,794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1,017 (26.8 %)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2,777 (73.2 %)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4,142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318 (7.7 %)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54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1,200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185 (15.4 %)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70 (5.8 %)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63 (64.9 %)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33 (34.0 %)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7,669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3,118 (40.7 %)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4,551 (59.3 %)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11,299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741 (6.6 %)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118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440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