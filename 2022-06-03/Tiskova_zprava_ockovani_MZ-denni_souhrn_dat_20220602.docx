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02. 06.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02. 06. 2022 (20:00) vykázáno 17 636 039 aplikovaných dávek očkování, a to u 6 961 457 unikátních osob, které dostaly minimálně jednu dávku očkování. U 6 874 294 osob očkování dokončeno, u 4 210 774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02. 06. 2022 bylo aplikováno 1 491 dávek, z toho  121 (8,1%) dávky inicální (primovakcinace),  205 (13,7%) druhé dávky dvou-dávkového schématu a 1 165 (78,1%)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11 065 dávek, z toho  764 (6,9%) dávky inicální (primovakcinace), 1 228 (11,1%) druhé dávky dvou-dávkového schématu a 9 073 (82,0%)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55,0%, 50–54 let O: 76,7%, P: 50,3%, 45–49 let O: 75,9%, P: 46,5%, 40–44 let O: 67,1%, P: 36,4%, 35–39 let O: 63,5%, P: 29,9%, 30–34 let O: 61,7%, P: 26,0%, 16–29 let O: 65,0%, P: 22,1%, 12–15 let O: 47,7%, P: 7,3%,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411 151 osob ve věku 80 a více let, což představuje cca 91,9% všech osob této prioritní kategorie (k 1. 1. 2021 bylo podle dat ČSÚ v populaci ČR 447 526 osob ve věku 80 a více let). U 403 803 osob ve věku 80 a více let (90,2% této věkové kategorie v populaci) bylo očkování dokončeno. Dalších 1 osob (0,0%) má rezervaci termínu očkování a 109 osob (0,0%) je registrováno a čeká na termín očkování, celkem se účastní očkování 411 261 osob (91,9%) v této věkové skupině. Posilující dávku očkování má aplikovanou 332 348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948 548 osob ve věku 70-79 let, což představuje cca 91,3% všech osob této prioritní kategorie (k 1. 1. 2021 bylo podle dat ČSÚ v populaci ČR 1 038 378 osob ve věku 70-79 let). U 941 397 osob ve věku 70-79 let (90,7% této věkové kategorie v populaci) bylo očkování dokončeno. Dalších 7 osob (0,0%) má rezervaci termínu očkování a 39 osob (0,0%) je registrováno a čeká na termín očkování, celkem se účastní očkování 948 594 osob (91,4%) v této věkové skupině. Posilující dávku očkování má aplikovanou 806 461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567 589 osob ve věku 65–69 let, což představuje cca 84,4% všech osob této prioritní kategorie (k 1. 1. 2021 bylo podle dat ČSÚ v populaci ČR 672 418 osob ve věku 65–69 let). U 564 466 osob ve věku 65–69 let (83,9% této věkové kategorie v populaci) bylo očkování dokončeno. Dalších 1 osob (0,0%) má rezervaci termínu očkování a 16 osob (0,0%) je registrováno a čeká na termín očkování, celkem se účastní očkování 567 606 osob (84,4%) v této věkové skupině. Posilující dávku očkování má aplikovanou 467 313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491 415 osob ve věku 60–64 let, což představuje cca 78,6% všech osob této prioritní kategorie (k 1. 1. 2021 bylo podle dat ČSÚ v populaci ČR 625 465 osob ve věku 60–64 let). U 488 427 osob ve věku 60–64 let (78,1% této věkové kategorie v populaci) bylo očkování dokončeno. Dalších 6 osob (0,0%) má rezervaci termínu očkování a 24 osob (0,0%) je registrováno a čeká na termín očkování, celkem se účastní očkování 491 445 osob (78,6%) v této věkové skupině. Posilující dávku očkování má aplikovanou 379 545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526 134 osob ve věku 55–59 let, což představuje cca 78,6% všech osob této prioritní kategorie (k 1. 1. 2021 bylo podle dat ČSÚ v populaci ČR 669 733 osob ve věku 55–59 let). U 522 638 osob ve věku 55–59 let (78,0% této věkové kategorie v populaci) bylo očkování dokončeno. Dalších 8 osob (0,0%) má rezervaci termínu očkování a 46 osob (0,0%) je registrováno a čeká na termín očkování, celkem se účastní očkování 526 188 osob (78,6%) v této věkové skupině. Posilující dávku očkování má aplikovanou 368 143 osob této věkové kategorie, což činí 55,0%.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533 798 osob ve věku 50–54 let, což představuje cca 77,2% všech osob této prioritní kategorie (k 1. 1. 2021 bylo podle dat ČSÚ v populaci ČR 691 083 osob ve věku 50–54 let). U 529 924 osob ve věku 50–54 let (76,7% této věkové kategorie v populaci) bylo očkování dokončeno. Dalších 20 osob (0,0%) má rezervaci termínu očkování a 58 osob (0,0%) je registrováno a čeká na termín očkování, celkem se účastní očkování 533 876 osob (77,3%) v této věkové skupině. Posilující dávku očkování má aplikovanou 347 909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674 943 osob ve věku 45–49 let, což představuje cca 76,5% všech osob této prioritní kategorie (k 1. 1. 2021 bylo podle dat ČSÚ v populaci ČR 882 586 osob ve věku 45–49 let). U 669 596 osob ve věku 45–49 let (75,9% této věkové kategorie v populaci) bylo očkování dokončeno. Dalších 9 osob (0,0%) má rezervaci termínu očkování a 81 osob (0,0%) je registrováno a čeká na termín očkování, celkem se účastní očkování 675 033 osob (76,5%) v této věkové skupině. Posilující dávku očkování má aplikovanou 410 278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606 089 osob ve věku 40–44 let, což představuje cca 67,8% všech osob této prioritní kategorie (k 1. 1. 2021 bylo podle dat ČSÚ v populaci ČR 893 321 osob ve věku 40–44 let). U 599 611 osob ve věku 40–44 let (67,1% této věkové kategorie v populaci) bylo očkování dokončeno. Dalších 17 osob (0,0%) má rezervaci termínu očkování a 131 osob (0,0%) je registrováno a čeká na termín očkování, celkem se účastní očkování 606 237 osob (67,9%) v této věkové skupině. Posilující dávku očkování má aplikovanou 325 355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485 316 osob ve věku 35–39 let, což představuje cca 64,4% všech osob této prioritní kategorie (k 1. 1. 2021 bylo podle dat ČSÚ v populaci ČR 753 310 osob ve věku 35–39 let). U 478 085 osob ve věku 35–39 let (63,5% této věkové kategorie v populaci) bylo očkování dokončeno. Dalších 29 osob (0,0%) má rezervaci termínu očkování a 184 osob (0,0%) je registrováno a čeká na termín očkování, celkem se účastní očkování 485 529 osob (64,5%) v této věkové skupině. Posilující dávku očkování má aplikovanou 225 030 osob této věkové kategorie, což činí 29,9%.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451 356 osob ve věku 30–34 let, což představuje cca 62,8% všech osob této prioritní kategorie (k 1. 1. 2021 bylo podle dat ČSÚ v populaci ČR 718 931 osob ve věku 30–34 let). U 443 269 osob ve věku 30–34 let (61,7% této věkové kategorie v populaci) bylo očkování dokončeno. Dalších 43 osob (0,0%) má rezervaci termínu očkování a 267 osob (0,0%) je registrováno a čeká na termín očkování, celkem se účastní očkování 451 666 osob (62,8%) v této věkové skupině. Posilující dávku očkování má aplikovanou 186 962 osob této věkové kategorie, což činí 26,0%.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984 990 osob ve věku 16–29 let, což představuje cca 66,3% všech osob této prioritní kategorie (k 1. 1. 2021 bylo podle dat ČSÚ v populaci ČR 1 485 433 osob ve věku 16–29 let). U 965 368 osob ve věku 16–29 let (65,0% této věkové kategorie v populaci) bylo očkování dokončeno. Dalších 113 osob (0,0%) má rezervaci termínu očkování a 734 osob (0,0%) je registrováno a čeká na termín očkování, celkem se účastní očkování 985 837 osob (66,4%) v této věkové skupině. Posilující dávku očkování má aplikovanou 328 115 osob této věkové kategorie, což činí 22,1%.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223 883 osob ve věku 12–15 let, což představuje cca 49,0% všech osob této prioritní kategorie (k 1. 1. 2021 bylo podle dat ČSÚ v populaci ČR 456 488 osob ve věku 12–15 let). U 217 898 osob ve věku 12–15 let (47,7% této věkové kategorie v populaci) bylo očkování dokončeno. Dalších 156 osob (0,0%) má rezervaci termínu očkování a 238 osob (0,1%) je registrováno a čeká na termín očkování, celkem se účastní očkování 224 277 osob (49,1%) v této věkové skupině. Posilující dávku očkování má aplikovanou 33 313 osob této věkové kategorie, což činí 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02. 06. 2022 (20:00) bylo vykázáno očkování alespoň jednou dávkou u 56 243 osob ve věku 5-11 let, což představuje cca 7,0% všech osob této prioritní kategorie (k 1. 1. 2021 bylo podle dat ČSÚ v populaci ČR 799 843 osob ve věku 5-11 let). U 49 810 osob ve věku 5-11 let (6,2% této věkové kategorie v populaci) bylo očkování dokončeno. Dalších 120 osob (0,0%) má rezervaci termínu očkování a 180 osob (0,0%) je registrováno a čeká na termín očkování, celkem se účastní očkování 56 543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6 961 457 osob (65,0% populace - k 1. 1. 2021 bylo podle dat ČSÚ v populaci ČR 10 701 777 osob). U 6 874 294 osob (64,2%) bylo očkování již dokončeno. Dalších 530 osob (0,0%) má rezervaci termínu očkování a 2 124 osob (0,0%) je registrováno a čeká na termín očkování, celkem se účastní očkování 6 964 111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6 905 212 osob starších 12 let, což je 74,0% této populace (k 1. 1. 2021 bylo podle dat ČSÚ v populaci ČR 9 334 672 osob ve věku 12 a více let), z nich u 6 824 482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6 681 329 osob starších 16 let, což je 75,3% této populace (k 1. 1. 2021 bylo podle dat ČSÚ v populaci ČR 8 878 184 osob ve věku 16 a více let), z nich u 6 606 584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6 551 879 osob starších 18 let, což je 75,5% této populace (k 1. 1. 2021 bylo podle dat ČSÚ v populaci ČR 8 683 168 osob ve věku 18 a více let), z nich u 6 479 774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2 808 826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