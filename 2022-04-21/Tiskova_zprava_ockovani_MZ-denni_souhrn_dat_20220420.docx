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20.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20. 04. 2022 (20:00) vykázáno 17 544 262 aplikovaných dávek očkování, a to u 6 954 099 unikátních osob, které dostaly minimálně jednu dávku očkování. U 6 863 961 osob očkování dokončeno, u 4 136 499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20. 04. 2022 bylo aplikováno 2 937 dávek, z toho  211 (7,2%) dávky inicální (primovakcinace),  358 (12,2%) druhé dávky dvou-dávkového schématu a 2 368 (80,6%)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9 914 dávek, z toho  637 (6,4%) dávky inicální (primovakcinace), 1 115 (11,2%) druhé dávky dvou-dávkového schématu a 8 162 (82,3%)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69,1%, 60–64 let O: 78,0%, P: 60,2%, 55–59 let O: 78,0%, P: 54,4%, 50–54 let O: 76,6%, P: 49,7%, 45–49 let O: 75,8%, P: 45,6%, 40–44 let O: 67,1%, P: 35,6%, 35–39 let O: 63,4%, P: 28,9%, 30–34 let O: 61,5%, P: 25,0%, 16–29 let O: 64,8%, P: 20,7%, 12–15 let O: 47,6%, P: 6,1%,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410 963 osob ve věku 80 a více let, což představuje cca 91,8% všech osob této prioritní kategorie (k 1. 1. 2021 bylo podle dat ČSÚ v populaci ČR 447 526 osob ve věku 80 a více let). U 403 596 osob ve věku 80 a více let (90,2% této věkové kategorie v populaci) bylo očkování dokončeno. Dalších 11 osob (0,0%) má rezervaci termínu očkování a 317 osob (0,1%) je registrováno a čeká na termín očkování, celkem se účastní očkování 411 291 osob (91,9%) v této věkové skupině. Posilující dávku očkování má aplikovanou 331 327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948 220 osob ve věku 70-79 let, což představuje cca 91,3% všech osob této prioritní kategorie (k 1. 1. 2021 bylo podle dat ČSÚ v populaci ČR 1 038 378 osob ve věku 70-79 let). U 940 989 osob ve věku 70-79 let (90,6% této věkové kategorie v populaci) bylo očkování dokončeno. Dalších 30 osob (0,0%) má rezervaci termínu očkování a 300 osob (0,0%) je registrováno a čeká na termín očkování, celkem se účastní očkování 948 550 osob (91,3%) v této věkové skupině. Posilující dávku očkování má aplikovanou 803 138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567 439 osob ve věku 65–69 let, což představuje cca 84,4% všech osob této prioritní kategorie (k 1. 1. 2021 bylo podle dat ČSÚ v populaci ČR 672 418 osob ve věku 65–69 let). U 564 259 osob ve věku 65–69 let (83,9% této věkové kategorie v populaci) bylo očkování dokončeno. Dalších 18 osob (0,0%) má rezervaci termínu očkování a 261 osob (0,0%) je registrováno a čeká na termín očkování, celkem se účastní očkování 567 718 osob (84,4%) v této věkové skupině. Posilující dávku očkování má aplikovanou 464 501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491 189 osob ve věku 60–64 let, což představuje cca 78,5% všech osob této prioritní kategorie (k 1. 1. 2021 bylo podle dat ČSÚ v populaci ČR 625 465 osob ve věku 60–64 let). U 488 162 osob ve věku 60–64 let (78,0% této věkové kategorie v populaci) bylo očkování dokončeno. Dalších 42 osob (0,0%) má rezervaci termínu očkování a 300 osob (0,0%) je registrováno a čeká na termín očkování, celkem se účastní očkování 491 531 osob (78,6%) v této věkové skupině. Posilující dávku očkování má aplikovanou 376 542 osob této věkové kategorie, což činí 60,2%.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525 835 osob ve věku 55–59 let, což představuje cca 78,5% všech osob této prioritní kategorie (k 1. 1. 2021 bylo podle dat ČSÚ v populaci ČR 669 733 osob ve věku 55–59 let). U 522 240 osob ve věku 55–59 let (78,0% této věkové kategorie v populaci) bylo očkování dokončeno. Dalších 54 osob (0,0%) má rezervaci termínu očkování a 470 osob (0,1%) je registrováno a čeká na termín očkování, celkem se účastní očkování 526 359 osob (78,6%) v této věkové skupině. Posilující dávku očkování má aplikovanou 364 338 osob této věkové kategorie, což činí 54,4%.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533 301 osob ve věku 50–54 let, což představuje cca 77,2% všech osob této prioritní kategorie (k 1. 1. 2021 bylo podle dat ČSÚ v populaci ČR 691 083 osob ve věku 50–54 let). U 529 334 osob ve věku 50–54 let (76,6% této věkové kategorie v populaci) bylo očkování dokončeno. Dalších 61 osob (0,0%) má rezervaci termínu očkování a 603 osob (0,1%) je registrováno a čeká na termín očkování, celkem se účastní očkování 533 965 osob (77,3%) v této věkové skupině. Posilující dávku očkování má aplikovanou 343 209 osob této věkové kategorie, což činí 49,7%.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674 249 osob ve věku 45–49 let, což představuje cca 76,4% všech osob této prioritní kategorie (k 1. 1. 2021 bylo podle dat ČSÚ v populaci ČR 882 586 osob ve věku 45–49 let). U 668 729 osob ve věku 45–49 let (75,8% této věkové kategorie v populaci) bylo očkování dokončeno. Dalších 81 osob (0,0%) má rezervaci termínu očkování a 761 osob (0,1%) je registrováno a čeká na termín očkování, celkem se účastní očkování 675 091 osob (76,5%) v této věkové skupině. Posilující dávku očkování má aplikovanou 402 814 osob této věkové kategorie, což činí 45,6%.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605 758 osob ve věku 40–44 let, což představuje cca 67,8% všech osob této prioritní kategorie (k 1. 1. 2021 bylo podle dat ČSÚ v populaci ČR 893 321 osob ve věku 40–44 let). U 599 040 osob ve věku 40–44 let (67,1% této věkové kategorie v populaci) bylo očkování dokončeno. Dalších 96 osob (0,0%) má rezervaci termínu očkování a 902 osob (0,1%) je registrováno a čeká na termín očkování, celkem se účastní očkování 606 756 osob (67,9%) v této věkové skupině. Posilující dávku očkování má aplikovanou 317 757 osob této věkové kategorie, což činí 35,6%.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484 789 osob ve věku 35–39 let, což představuje cca 64,4% všech osob této prioritní kategorie (k 1. 1. 2021 bylo podle dat ČSÚ v populaci ČR 753 310 osob ve věku 35–39 let). U 477 374 osob ve věku 35–39 let (63,4% této věkové kategorie v populaci) bylo očkování dokončeno. Dalších 145 osob (0,0%) má rezervaci termínu očkování a 1 171 osob (0,2%) je registrováno a čeká na termín očkování, celkem se účastní očkování 486 105 osob (64,5%) v této věkové skupině. Posilující dávku očkování má aplikovanou 218 041 osob této věkové kategorie, což činí 28,9%.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450 519 osob ve věku 30–34 let, což představuje cca 62,7% všech osob této prioritní kategorie (k 1. 1. 2021 bylo podle dat ČSÚ v populaci ČR 718 931 osob ve věku 30–34 let). U 442 166 osob ve věku 30–34 let (61,5% této věkové kategorie v populaci) bylo očkování dokončeno. Dalších 190 osob (0,0%) má rezervaci termínu očkování a 1 564 osob (0,2%) je registrováno a čeká na termín očkování, celkem se účastní očkování 452 273 osob (62,9%) v této věkové skupině. Posilující dávku očkování má aplikovanou 179 479 osob této věkové kategorie, což činí 25,0%.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983 193 osob ve věku 16–29 let, což představuje cca 66,2% všech osob této prioritní kategorie (k 1. 1. 2021 bylo podle dat ČSÚ v populaci ČR 1 485 433 osob ve věku 16–29 let). U 963 023 osob ve věku 16–29 let (64,8% této věkové kategorie v populaci) bylo očkování dokončeno. Dalších 368 osob (0,0%) má rezervaci termínu očkování a 3 072 osob (0,2%) je registrováno a čeká na termín očkování, celkem se účastní očkování 986 633 osob (66,4%) v této věkové skupině. Posilující dávku očkování má aplikovanou 307 633 osob této věkové kategorie, což činí 20,7%.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223 576 osob ve věku 12–15 let, což představuje cca 49,0% všech osob této prioritní kategorie (k 1. 1. 2021 bylo podle dat ČSÚ v populaci ČR 456 488 osob ve věku 12–15 let). U 217 202 osob ve věku 12–15 let (47,6% této věkové kategorie v populaci) bylo očkování dokončeno. Dalších 322 osob (0,1%) má rezervaci termínu očkování a 526 osob (0,1%) je registrováno a čeká na termín očkování, celkem se účastní očkování 224 424 osob (49,2%) v této věkové skupině. Posilující dávku očkování má aplikovanou 27 719 osob této věkové kategorie, což činí 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04. 2022 (20:00) bylo vykázáno očkování alespoň jednou dávkou u 55 066 osob ve věku 5-11 let, což představuje cca 6,9% všech osob této prioritní kategorie (k 1. 1. 2021 bylo podle dat ČSÚ v populaci ČR 799 843 osob ve věku 5-11 let). U 47 845 osob ve věku 5-11 let (6,0% této věkové kategorie v populaci) bylo očkování dokončeno. Dalších 261 osob (0,0%) má rezervaci termínu očkování a 493 osob (0,1%) je registrováno a čeká na termín očkování, celkem se účastní očkování 55 820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6 954 099 osob (65,0% populace - k 1. 1. 2021 bylo podle dat ČSÚ v populaci ČR 10 701 777 osob). U 6 863 961 osob (64,1%) bylo očkování již dokončeno. Dalších 1 679 osob (0,0%) má rezervaci termínu očkování a 10 790 osob (0,1%) je registrováno a čeká na termín očkování, celkem se účastní očkování 6 966 568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6 899 031 osob starších 12 let, což je 73,9% této populace (k 1. 1. 2021 bylo podle dat ČSÚ v populaci ČR 9 334 672 osob ve věku 12 a více let), z nich u 6 816 114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6 675 455 osob starších 16 let, což je 75,2% této populace (k 1. 1. 2021 bylo podle dat ČSÚ v populaci ČR 8 878 184 osob ve věku 16 a více let), z nich u 6 598 912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6 546 181 osob starších 18 let, což je 75,4% této populace (k 1. 1. 2021 bylo podle dat ČSÚ v populaci ČR 8 683 168 osob ve věku 18 a více let), z nich u 6 472 363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2 794 622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