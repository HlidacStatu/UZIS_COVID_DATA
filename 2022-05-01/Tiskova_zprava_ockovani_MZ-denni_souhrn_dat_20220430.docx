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30.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30. 04. 2022 (20:00) vykázáno 17 571 913 aplikovaných dávek očkování, a to u 6 956 121 unikátních osob, které dostaly minimálně jednu dávku očkování. U 6 867 122 osob očkování dokončeno, u 4 158 968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30. 04. 2022 bylo aplikováno  665 dávek, z toho  39 (5,9%) dávky inicální (primovakcinace),  64 (9,6%) druhé dávky dvou-dávkového schématu a  562 (84,5%)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16 179 dávek, z toho 1 159 (7,2%) dávky inicální (primovakcinace), 1 611 (10,0%) druhé dávky dvou-dávkového schématu a 13 409 (82,9%)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69,2%, 60–64 let O: 78,1%, P: 60,4%, 55–59 let O: 78,0%, P: 54,6%, 50–54 let O: 76,6%, P: 49,9%, 45–49 let O: 75,8%, P: 45,9%, 40–44 let O: 67,1%, P: 35,8%, 35–39 let O: 63,4%, P: 29,2%, 30–34 let O: 61,6%, P: 25,3%, 16–29 let O: 64,9%, P: 21,1%, 12–15 let O: 47,6%, P: 6,4%,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411 020 osob ve věku 80 a více let, což představuje cca 91,8% všech osob této prioritní kategorie (k 1. 1. 2021 bylo podle dat ČSÚ v populaci ČR 447 526 osob ve věku 80 a více let). U 403 667 osob ve věku 80 a více let (90,2% této věkové kategorie v populaci) bylo očkování dokončeno. Dalších 11 osob (0,0%) má rezervaci termínu očkování a 337 osob (0,1%) je registrováno a čeká na termín očkování, celkem se účastní očkování 411 368 osob (91,9%) v této věkové skupině. Posilující dávku očkování má aplikovanou 331 623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948 320 osob ve věku 70-79 let, což představuje cca 91,3% všech osob této prioritní kategorie (k 1. 1. 2021 bylo podle dat ČSÚ v populaci ČR 1 038 378 osob ve věku 70-79 let). U 941 128 osob ve věku 70-79 let (90,6% této věkové kategorie v populaci) bylo očkování dokončeno. Dalších 25 osob (0,0%) má rezervaci termínu očkování a 309 osob (0,0%) je registrováno a čeká na termín očkování, celkem se účastní očkování 948 654 osob (91,4%) v této věkové skupině. Posilující dávku očkování má aplikovanou 804 168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567 459 osob ve věku 65–69 let, což představuje cca 84,4% všech osob této prioritní kategorie (k 1. 1. 2021 bylo podle dat ČSÚ v populaci ČR 672 418 osob ve věku 65–69 let). U 564 313 osob ve věku 65–69 let (83,9% této věkové kategorie v populaci) bylo očkování dokončeno. Dalších 17 osob (0,0%) má rezervaci termínu očkování a 265 osob (0,0%) je registrováno a čeká na termín očkování, celkem se účastní očkování 567 741 osob (84,4%) v této věkové skupině. Posilující dávku očkování má aplikovanou 465 383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491 257 osob ve věku 60–64 let, což představuje cca 78,5% všech osob této prioritní kategorie (k 1. 1. 2021 bylo podle dat ČSÚ v populaci ČR 625 465 osob ve věku 60–64 let). U 488 249 osob ve věku 60–64 let (78,1% této věkové kategorie v populaci) bylo očkování dokončeno. Dalších 36 osob (0,0%) má rezervaci termínu očkování a 300 osob (0,0%) je registrováno a čeká na termín očkování, celkem se účastní očkování 491 593 osob (78,6%) v této věkové skupině. Posilující dávku očkování má aplikovanou 377 486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525 928 osob ve věku 55–59 let, což představuje cca 78,5% všech osob této prioritní kategorie (k 1. 1. 2021 bylo podle dat ČSÚ v populaci ČR 669 733 osob ve věku 55–59 let). U 522 382 osob ve věku 55–59 let (78,0% této věkové kategorie v populaci) bylo očkování dokončeno. Dalších 47 osob (0,0%) má rezervaci termínu očkování a 468 osob (0,1%) je registrováno a čeká na termín očkování, celkem se účastní očkování 526 443 osob (78,6%) v této věkové skupině. Posilující dávku očkování má aplikovanou 365 530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533 438 osob ve věku 50–54 let, což představuje cca 77,2% všech osob této prioritní kategorie (k 1. 1. 2021 bylo podle dat ČSÚ v populaci ČR 691 083 osob ve věku 50–54 let). U 529 530 osob ve věku 50–54 let (76,6% této věkové kategorie v populaci) bylo očkování dokončeno. Dalších 60 osob (0,0%) má rezervaci termínu očkování a 602 osob (0,1%) je registrováno a čeká na termín očkování, celkem se účastní očkování 534 100 osob (77,3%) v této věkové skupině. Posilující dávku očkování má aplikovanou 344 676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674 401 osob ve věku 45–49 let, což představuje cca 76,4% všech osob této prioritní kategorie (k 1. 1. 2021 bylo podle dat ČSÚ v populaci ČR 882 586 osob ve věku 45–49 let). U 668 973 osob ve věku 45–49 let (75,8% této věkové kategorie v populaci) bylo očkování dokončeno. Dalších 83 osob (0,0%) má rezervaci termínu očkování a 762 osob (0,1%) je registrováno a čeká na termín očkování, celkem se účastní očkování 675 246 osob (76,5%) v této věkové skupině. Posilující dávku očkování má aplikovanou 405 132 osob této věkové kategorie, což činí 45,9%.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605 840 osob ve věku 40–44 let, což představuje cca 67,8% všech osob této prioritní kategorie (k 1. 1. 2021 bylo podle dat ČSÚ v populaci ČR 893 321 osob ve věku 40–44 let). U 599 245 osob ve věku 40–44 let (67,1% této věkové kategorie v populaci) bylo očkování dokončeno. Dalších 91 osob (0,0%) má rezervaci termínu očkování a 907 osob (0,1%) je registrováno a čeká na termín očkování, celkem se účastní očkování 606 838 osob (67,9%) v této věkové skupině. Posilující dávku očkování má aplikovanou 320 122 osob této věkové kategorie, což činí 35,8%.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484 910 osob ve věku 35–39 let, což představuje cca 64,4% všech osob této prioritní kategorie (k 1. 1. 2021 bylo podle dat ČSÚ v populaci ČR 753 310 osob ve věku 35–39 let). U 477 600 osob ve věku 35–39 let (63,4% této věkové kategorie v populaci) bylo očkování dokončeno. Dalších 147 osob (0,0%) má rezervaci termínu očkování a 1 174 osob (0,2%) je registrováno a čeká na termín očkování, celkem se účastní očkování 486 231 osob (64,5%) v této věkové skupině. Posilující dávku očkování má aplikovanou 220 188 osob této věkové kategorie, což činí 29,2%.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450 774 osob ve věku 30–34 let, což představuje cca 62,7% všech osob této prioritní kategorie (k 1. 1. 2021 bylo podle dat ČSÚ v populaci ČR 718 931 osob ve věku 30–34 let). U 442 513 osob ve věku 30–34 let (61,6% této věkové kategorie v populaci) bylo očkování dokončeno. Dalších 160 osob (0,0%) má rezervaci termínu očkování a 1 584 osob (0,2%) je registrováno a čeká na termín očkování, celkem se účastní očkování 452 518 osob (62,9%) v této věkové skupině. Posilující dávku očkování má aplikovanou 181 800 osob této věkové kategorie, což činí 25,3%.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983 611 osob ve věku 16–29 let, což představuje cca 66,2% všech osob této prioritní kategorie (k 1. 1. 2021 bylo podle dat ČSÚ v populaci ČR 1 485 433 osob ve věku 16–29 let). U 963 641 osob ve věku 16–29 let (64,9% této věkové kategorie v populaci) bylo očkování dokončeno. Dalších 347 osob (0,0%) má rezervaci termínu očkování a 3 115 osob (0,2%) je registrováno a čeká na termín očkování, celkem se účastní očkování 987 073 osob (66,5%) v této věkové skupině. Posilující dávku očkování má aplikovanou 313 712 osob této věkové kategorie, což činí 21,1%.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223 740 osob ve věku 12–15 let, což představuje cca 49,0% všech osob této prioritní kategorie (k 1. 1. 2021 bylo podle dat ČSÚ v populaci ČR 456 488 osob ve věku 12–15 let). U 217 460 osob ve věku 12–15 let (47,6% této věkové kategorie v populaci) bylo očkování dokončeno. Dalších 272 osob (0,1%) má rezervaci termínu očkování a 548 osob (0,1%) je registrováno a čeká na termín očkování, celkem se účastní očkování 224 560 osob (49,2%) v této věkové skupině. Posilující dávku očkování má aplikovanou 29 147 osob této věkové kategorie, což činí 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04. 2022 (20:00) bylo vykázáno očkování alespoň jednou dávkou u 55 421 osob ve věku 5-11 let, což představuje cca 6,9% všech osob této prioritní kategorie (k 1. 1. 2021 bylo podle dat ČSÚ v populaci ČR 799 843 osob ve věku 5-11 let). U 48 419 osob ve věku 5-11 let (6,1% této věkové kategorie v populaci) bylo očkování dokončeno. Dalších 221 osob (0,0%) má rezervaci termínu očkování a 514 osob (0,1%) je registrováno a čeká na termín očkování, celkem se účastní očkování 56 156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6 956 121 osob (65,0% populace - k 1. 1. 2021 bylo podle dat ČSÚ v populaci ČR 10 701 777 osob). U 6 867 122 osob (64,2%) bylo očkování již dokončeno. Dalších 1 517 osob (0,0%) má rezervaci termínu očkování a 10 938 osob (0,1%) je registrováno a čeká na termín očkování, celkem se účastní očkování 6 968 576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6 900 698 osob starších 12 let, což je 73,9% této populace (k 1. 1. 2021 bylo podle dat ČSÚ v populaci ČR 9 334 672 osob ve věku 12 a více let), z nich u 6 818 701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6 676 958 osob starších 16 let, což je 75,2% této populace (k 1. 1. 2021 bylo podle dat ČSÚ v populaci ČR 8 878 184 osob ve věku 16 a více let), z nich u 6 601 241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6 547 663 osob starších 18 let, což je 75,4% této populace (k 1. 1. 2021 bylo podle dat ČSÚ v populaci ČR 8 683 168 osob ve věku 18 a více let), z nich u 6 474 628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2 798 738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